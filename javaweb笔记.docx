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4B1" w:rsidRDefault="004564B1" w:rsidP="004564B1">
      <w:pPr>
        <w:pStyle w:val="1"/>
        <w:rPr>
          <w:rFonts w:hint="eastAsia"/>
        </w:rPr>
      </w:pPr>
      <w:r>
        <w:rPr>
          <w:rFonts w:hint="eastAsia"/>
        </w:rPr>
        <w:t>XML</w:t>
      </w:r>
    </w:p>
    <w:p w:rsidR="004564B1" w:rsidRDefault="00DA3AAB" w:rsidP="00DA3AAB">
      <w:pPr>
        <w:pStyle w:val="2"/>
        <w:rPr>
          <w:rFonts w:hint="eastAsia"/>
        </w:rPr>
      </w:pPr>
      <w:r w:rsidRPr="00DA3AAB">
        <w:rPr>
          <w:rFonts w:hint="eastAsia"/>
        </w:rPr>
        <w:t>XHTML</w:t>
      </w:r>
      <w:r w:rsidRPr="00DA3AAB">
        <w:rPr>
          <w:rFonts w:hint="eastAsia"/>
        </w:rPr>
        <w:t>与</w:t>
      </w:r>
      <w:r w:rsidRPr="00DA3AAB">
        <w:rPr>
          <w:rFonts w:hint="eastAsia"/>
        </w:rPr>
        <w:t>HTML</w:t>
      </w:r>
      <w:r w:rsidRPr="00DA3AAB">
        <w:rPr>
          <w:rFonts w:hint="eastAsia"/>
        </w:rPr>
        <w:t>的区别</w:t>
      </w:r>
    </w:p>
    <w:p w:rsidR="00224289" w:rsidRDefault="00224289" w:rsidP="0097340D">
      <w:pPr>
        <w:rPr>
          <w:rFonts w:hint="eastAsia"/>
        </w:rPr>
      </w:pPr>
      <w:r>
        <w:rPr>
          <w:rFonts w:hint="eastAsia"/>
        </w:rPr>
        <w:t>xhml</w:t>
      </w:r>
      <w:r>
        <w:rPr>
          <w:rFonts w:hint="eastAsia"/>
        </w:rPr>
        <w:t>比</w:t>
      </w:r>
      <w:r>
        <w:rPr>
          <w:rFonts w:hint="eastAsia"/>
        </w:rPr>
        <w:t>html</w:t>
      </w:r>
      <w:r>
        <w:rPr>
          <w:rFonts w:hint="eastAsia"/>
        </w:rPr>
        <w:t>具有更严格的限制：</w:t>
      </w:r>
    </w:p>
    <w:p w:rsidR="00224289" w:rsidRDefault="00224289" w:rsidP="0097340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xhtml</w:t>
      </w:r>
      <w:r>
        <w:rPr>
          <w:rFonts w:hint="eastAsia"/>
        </w:rPr>
        <w:t>中</w:t>
      </w:r>
    </w:p>
    <w:p w:rsidR="00224289" w:rsidRDefault="00224289" w:rsidP="0097340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标记名称必须小写</w:t>
      </w:r>
    </w:p>
    <w:p w:rsidR="00224289" w:rsidRDefault="00224289" w:rsidP="0097340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属性名称必须小写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&lt;img src=".."&gt;</w:t>
      </w:r>
      <w:r>
        <w:rPr>
          <w:rFonts w:hint="eastAsia"/>
        </w:rPr>
        <w:t>中的</w:t>
      </w:r>
      <w:r>
        <w:rPr>
          <w:rFonts w:hint="eastAsia"/>
        </w:rPr>
        <w:t>src</w:t>
      </w:r>
    </w:p>
    <w:p w:rsidR="00224289" w:rsidRDefault="00224289" w:rsidP="0097340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必须严格的嵌套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&lt;div&gt;&lt;p&gt;&lt;/p&gt;&lt;/div&gt;</w:t>
      </w:r>
    </w:p>
    <w:p w:rsidR="00224289" w:rsidRDefault="00224289" w:rsidP="0097340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标记必须封闭</w:t>
      </w:r>
      <w:r>
        <w:rPr>
          <w:rFonts w:hint="eastAsia"/>
        </w:rPr>
        <w:t xml:space="preserve"> &lt;p&gt;&lt;/p&gt;</w:t>
      </w:r>
      <w:r>
        <w:rPr>
          <w:rFonts w:hint="eastAsia"/>
        </w:rPr>
        <w:t>必须要有</w:t>
      </w:r>
      <w:r>
        <w:rPr>
          <w:rFonts w:hint="eastAsia"/>
        </w:rPr>
        <w:t>&lt;/p&gt; &lt;br/&gt;</w:t>
      </w:r>
      <w:r>
        <w:rPr>
          <w:rFonts w:hint="eastAsia"/>
        </w:rPr>
        <w:t>必须要有</w:t>
      </w:r>
      <w:r>
        <w:rPr>
          <w:rFonts w:hint="eastAsia"/>
        </w:rPr>
        <w:t>/&gt;</w:t>
      </w:r>
    </w:p>
    <w:p w:rsidR="00224289" w:rsidRDefault="00224289" w:rsidP="0097340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属性值要用双引号括起来</w:t>
      </w:r>
      <w:r>
        <w:rPr>
          <w:rFonts w:hint="eastAsia"/>
        </w:rPr>
        <w:t xml:space="preserve"> &lt;table width="60"&gt;</w:t>
      </w:r>
    </w:p>
    <w:p w:rsidR="00224289" w:rsidRDefault="00224289" w:rsidP="0097340D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属性值必须使用完整形式</w:t>
      </w:r>
      <w:r>
        <w:rPr>
          <w:rFonts w:hint="eastAsia"/>
        </w:rPr>
        <w:t xml:space="preserve"> &lt;div disable="true"&gt;</w:t>
      </w:r>
    </w:p>
    <w:p w:rsidR="00224289" w:rsidRDefault="00224289" w:rsidP="0097340D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应该区分内容标记与结构标记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>&lt;p&gt;&lt;table&gt;&lt;/table&gt;&lt;/p&gt; p</w:t>
      </w:r>
      <w:r>
        <w:rPr>
          <w:rFonts w:hint="eastAsia"/>
        </w:rPr>
        <w:t>是内容标记不能包含结构标记</w:t>
      </w:r>
      <w:r>
        <w:rPr>
          <w:rFonts w:hint="eastAsia"/>
        </w:rPr>
        <w:t>table</w:t>
      </w:r>
      <w:r>
        <w:rPr>
          <w:rFonts w:hint="eastAsia"/>
        </w:rPr>
        <w:t>标记</w:t>
      </w:r>
    </w:p>
    <w:p w:rsidR="00224289" w:rsidRDefault="00224289" w:rsidP="0097340D"/>
    <w:p w:rsidR="00224289" w:rsidRDefault="00224289" w:rsidP="0097340D"/>
    <w:p w:rsidR="00224289" w:rsidRDefault="00224289" w:rsidP="0097340D"/>
    <w:p w:rsidR="00224289" w:rsidRDefault="00224289" w:rsidP="0097340D">
      <w:pPr>
        <w:rPr>
          <w:rFonts w:hint="eastAsia"/>
        </w:rPr>
      </w:pPr>
      <w:r>
        <w:rPr>
          <w:rFonts w:hint="eastAsia"/>
        </w:rPr>
        <w:t>可以把</w:t>
      </w:r>
      <w:r>
        <w:rPr>
          <w:rFonts w:hint="eastAsia"/>
        </w:rPr>
        <w:t>?XHTML?</w:t>
      </w:r>
      <w:r>
        <w:rPr>
          <w:rFonts w:hint="eastAsia"/>
        </w:rPr>
        <w:t>语法规则简单的归纳如下：</w:t>
      </w:r>
      <w:r>
        <w:rPr>
          <w:rFonts w:hint="eastAsia"/>
        </w:rPr>
        <w:t xml:space="preserve">?????? </w:t>
      </w:r>
    </w:p>
    <w:p w:rsidR="00224289" w:rsidRDefault="00224289" w:rsidP="0097340D">
      <w:pPr>
        <w:rPr>
          <w:rFonts w:hint="eastAsia"/>
        </w:rPr>
      </w:pPr>
      <w:r>
        <w:rPr>
          <w:rFonts w:hint="eastAsia"/>
        </w:rPr>
        <w:t>html?</w:t>
      </w:r>
      <w:r>
        <w:rPr>
          <w:rFonts w:hint="eastAsia"/>
        </w:rPr>
        <w:t>、</w:t>
      </w:r>
      <w:r>
        <w:rPr>
          <w:rFonts w:hint="eastAsia"/>
        </w:rPr>
        <w:t>?head?</w:t>
      </w:r>
      <w:r>
        <w:rPr>
          <w:rFonts w:hint="eastAsia"/>
        </w:rPr>
        <w:t>、</w:t>
      </w:r>
      <w:r>
        <w:rPr>
          <w:rFonts w:hint="eastAsia"/>
        </w:rPr>
        <w:t>?title?</w:t>
      </w:r>
      <w:r>
        <w:rPr>
          <w:rFonts w:hint="eastAsia"/>
        </w:rPr>
        <w:t>、</w:t>
      </w:r>
      <w:r>
        <w:rPr>
          <w:rFonts w:hint="eastAsia"/>
        </w:rPr>
        <w:t>?body?</w:t>
      </w:r>
      <w:r>
        <w:rPr>
          <w:rFonts w:hint="eastAsia"/>
        </w:rPr>
        <w:t>元素一个都不能少，并且只能有</w:t>
      </w:r>
      <w:r>
        <w:rPr>
          <w:rFonts w:hint="eastAsia"/>
        </w:rPr>
        <w:t>?html?</w:t>
      </w:r>
      <w:r>
        <w:rPr>
          <w:rFonts w:hint="eastAsia"/>
        </w:rPr>
        <w:t>一个</w:t>
      </w:r>
      <w:r>
        <w:rPr>
          <w:rFonts w:hint="eastAsia"/>
        </w:rPr>
        <w:t>?root?</w:t>
      </w:r>
      <w:r>
        <w:rPr>
          <w:rFonts w:hint="eastAsia"/>
        </w:rPr>
        <w:t>元素；</w:t>
      </w:r>
      <w:r>
        <w:rPr>
          <w:rFonts w:hint="eastAsia"/>
        </w:rPr>
        <w:t>???????</w:t>
      </w:r>
    </w:p>
    <w:p w:rsidR="00224289" w:rsidRDefault="00224289" w:rsidP="0097340D">
      <w:pPr>
        <w:rPr>
          <w:rFonts w:hint="eastAsia"/>
        </w:rPr>
      </w:pPr>
      <w:r>
        <w:rPr>
          <w:rFonts w:hint="eastAsia"/>
        </w:rPr>
        <w:t>不要使用简化的属性，必须使用</w:t>
      </w:r>
      <w:r>
        <w:rPr>
          <w:rFonts w:hint="eastAsia"/>
        </w:rPr>
        <w:t>?</w:t>
      </w:r>
      <w:r>
        <w:rPr>
          <w:rFonts w:hint="eastAsia"/>
        </w:rPr>
        <w:t>“</w:t>
      </w:r>
      <w:r>
        <w:rPr>
          <w:rFonts w:hint="eastAsia"/>
        </w:rPr>
        <w:t>name='value'</w:t>
      </w:r>
      <w:r>
        <w:rPr>
          <w:rFonts w:hint="eastAsia"/>
        </w:rPr>
        <w:t>”</w:t>
      </w:r>
      <w:r>
        <w:rPr>
          <w:rFonts w:hint="eastAsia"/>
        </w:rPr>
        <w:t>?</w:t>
      </w:r>
      <w:r>
        <w:rPr>
          <w:rFonts w:hint="eastAsia"/>
        </w:rPr>
        <w:t>的形式；</w:t>
      </w:r>
      <w:r>
        <w:rPr>
          <w:rFonts w:hint="eastAsia"/>
        </w:rPr>
        <w:t>???????</w:t>
      </w:r>
    </w:p>
    <w:p w:rsidR="00224289" w:rsidRDefault="00224289" w:rsidP="0097340D">
      <w:pPr>
        <w:rPr>
          <w:rFonts w:hint="eastAsia"/>
        </w:rPr>
      </w:pPr>
      <w:r>
        <w:rPr>
          <w:rFonts w:hint="eastAsia"/>
        </w:rPr>
        <w:t>标签名和属性名都用小写字母，属性值要用引号括起来；</w:t>
      </w:r>
      <w:r>
        <w:rPr>
          <w:rFonts w:hint="eastAsia"/>
        </w:rPr>
        <w:t>???????</w:t>
      </w:r>
    </w:p>
    <w:p w:rsidR="00224289" w:rsidRDefault="00224289" w:rsidP="0097340D">
      <w:pPr>
        <w:rPr>
          <w:rFonts w:hint="eastAsia"/>
        </w:rPr>
      </w:pPr>
      <w:r>
        <w:rPr>
          <w:rFonts w:hint="eastAsia"/>
        </w:rPr>
        <w:t>标签必须是闭合的，并且不能交叉嵌套；</w:t>
      </w:r>
      <w:r>
        <w:rPr>
          <w:rFonts w:hint="eastAsia"/>
        </w:rPr>
        <w:t>???????</w:t>
      </w:r>
    </w:p>
    <w:p w:rsidR="00224289" w:rsidRPr="00224289" w:rsidRDefault="00224289" w:rsidP="0097340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?id?</w:t>
      </w:r>
      <w:r>
        <w:rPr>
          <w:rFonts w:hint="eastAsia"/>
        </w:rPr>
        <w:t>属性而不是</w:t>
      </w:r>
      <w:r>
        <w:rPr>
          <w:rFonts w:hint="eastAsia"/>
        </w:rPr>
        <w:t>?name?</w:t>
      </w:r>
      <w:r>
        <w:rPr>
          <w:rFonts w:hint="eastAsia"/>
        </w:rPr>
        <w:t>属性来获取元素；</w:t>
      </w:r>
    </w:p>
    <w:p w:rsidR="00000000" w:rsidRDefault="00D76225" w:rsidP="00D76225">
      <w:pPr>
        <w:pStyle w:val="1"/>
        <w:rPr>
          <w:rFonts w:hint="eastAsia"/>
        </w:rPr>
      </w:pPr>
      <w:r>
        <w:rPr>
          <w:rFonts w:hint="eastAsia"/>
        </w:rPr>
        <w:t>CSS</w:t>
      </w:r>
    </w:p>
    <w:p w:rsidR="00BB0FE4" w:rsidRDefault="00BB0FE4" w:rsidP="00BB0FE4">
      <w:pPr>
        <w:pStyle w:val="2"/>
        <w:rPr>
          <w:rFonts w:hint="eastAsia"/>
        </w:rPr>
      </w:pPr>
      <w:r>
        <w:rPr>
          <w:rFonts w:hint="eastAsia"/>
        </w:rPr>
        <w:t>样式选择器</w:t>
      </w:r>
    </w:p>
    <w:p w:rsidR="003A25D2" w:rsidRDefault="003A25D2" w:rsidP="003A25D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标记选择器</w:t>
      </w:r>
      <w:r>
        <w:rPr>
          <w:rFonts w:hint="eastAsia"/>
        </w:rPr>
        <w:t xml:space="preserve">  h1{}</w:t>
      </w:r>
    </w:p>
    <w:p w:rsidR="003A25D2" w:rsidRDefault="003A25D2" w:rsidP="003A25D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类选择器</w:t>
      </w:r>
      <w:r>
        <w:rPr>
          <w:rFonts w:hint="eastAsia"/>
        </w:rPr>
        <w:t xml:space="preserve">  .red{}</w:t>
      </w:r>
    </w:p>
    <w:p w:rsidR="003A25D2" w:rsidRDefault="003A25D2" w:rsidP="003A25D2">
      <w:pPr>
        <w:rPr>
          <w:rFonts w:hint="eastAsia"/>
        </w:rPr>
      </w:pPr>
      <w:r>
        <w:rPr>
          <w:rFonts w:hint="eastAsia"/>
        </w:rPr>
        <w:t>3.id</w:t>
      </w:r>
      <w:r>
        <w:rPr>
          <w:rFonts w:hint="eastAsia"/>
        </w:rPr>
        <w:t>选择器</w:t>
      </w:r>
      <w:r>
        <w:rPr>
          <w:rFonts w:hint="eastAsia"/>
        </w:rPr>
        <w:t xml:space="preserve">  #red{}</w:t>
      </w:r>
    </w:p>
    <w:p w:rsidR="003A25D2" w:rsidRDefault="003A25D2" w:rsidP="003A25D2"/>
    <w:p w:rsidR="003A25D2" w:rsidRDefault="003A25D2" w:rsidP="003A25D2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选择器与类选择器的区别</w:t>
      </w:r>
      <w:r>
        <w:rPr>
          <w:rFonts w:hint="eastAsia"/>
        </w:rPr>
        <w:t>:</w:t>
      </w:r>
    </w:p>
    <w:p w:rsidR="003A25D2" w:rsidRDefault="003A25D2" w:rsidP="003A25D2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可以对同一个标记使用多个类选择器</w:t>
      </w:r>
    </w:p>
    <w:p w:rsidR="003A25D2" w:rsidRDefault="003A25D2" w:rsidP="003A25D2">
      <w:r>
        <w:t xml:space="preserve">     &lt;p class="one two"&gt;&lt;/p&gt;</w:t>
      </w:r>
    </w:p>
    <w:p w:rsidR="003A25D2" w:rsidRDefault="003A25D2" w:rsidP="003A25D2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每个标记的</w:t>
      </w:r>
      <w:r>
        <w:rPr>
          <w:rFonts w:hint="eastAsia"/>
        </w:rPr>
        <w:t>ID</w:t>
      </w:r>
      <w:r>
        <w:rPr>
          <w:rFonts w:hint="eastAsia"/>
        </w:rPr>
        <w:t>都应该不相同</w:t>
      </w:r>
    </w:p>
    <w:p w:rsidR="003A25D2" w:rsidRDefault="003A25D2" w:rsidP="003A25D2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一个标记只能有一个</w:t>
      </w:r>
      <w:r>
        <w:rPr>
          <w:rFonts w:hint="eastAsia"/>
        </w:rPr>
        <w:t>ID</w:t>
      </w:r>
    </w:p>
    <w:p w:rsidR="003A25D2" w:rsidRDefault="003A25D2" w:rsidP="003A25D2">
      <w:pPr>
        <w:rPr>
          <w:rFonts w:hint="eastAsia"/>
        </w:rPr>
      </w:pPr>
      <w:r>
        <w:rPr>
          <w:rFonts w:hint="eastAsia"/>
        </w:rPr>
        <w:t>4."</w:t>
      </w:r>
      <w:r>
        <w:rPr>
          <w:rFonts w:hint="eastAsia"/>
        </w:rPr>
        <w:t>交集</w:t>
      </w:r>
      <w:r>
        <w:rPr>
          <w:rFonts w:hint="eastAsia"/>
        </w:rPr>
        <w:t>"</w:t>
      </w:r>
      <w:r>
        <w:rPr>
          <w:rFonts w:hint="eastAsia"/>
        </w:rPr>
        <w:t>选择器</w:t>
      </w:r>
      <w:r>
        <w:rPr>
          <w:rFonts w:hint="eastAsia"/>
        </w:rPr>
        <w:t xml:space="preserve"> div.special{...} div#special{...}</w:t>
      </w:r>
    </w:p>
    <w:p w:rsidR="003A25D2" w:rsidRDefault="003A25D2" w:rsidP="003A25D2">
      <w:pPr>
        <w:rPr>
          <w:rFonts w:hint="eastAsia"/>
        </w:rPr>
      </w:pPr>
      <w:r>
        <w:rPr>
          <w:rFonts w:hint="eastAsia"/>
        </w:rPr>
        <w:t>div p span.first{....}</w:t>
      </w:r>
      <w:r>
        <w:rPr>
          <w:rFonts w:hint="eastAsia"/>
        </w:rPr>
        <w:t>【</w:t>
      </w:r>
      <w:r>
        <w:rPr>
          <w:rFonts w:hint="eastAsia"/>
        </w:rPr>
        <w:t>div</w:t>
      </w:r>
      <w:r>
        <w:rPr>
          <w:rFonts w:hint="eastAsia"/>
        </w:rPr>
        <w:t>下的</w:t>
      </w:r>
      <w:r>
        <w:rPr>
          <w:rFonts w:hint="eastAsia"/>
        </w:rPr>
        <w:t>p</w:t>
      </w:r>
      <w:r>
        <w:rPr>
          <w:rFonts w:hint="eastAsia"/>
        </w:rPr>
        <w:t>中的类为</w:t>
      </w:r>
      <w:r>
        <w:rPr>
          <w:rFonts w:hint="eastAsia"/>
        </w:rPr>
        <w:t>first</w:t>
      </w:r>
      <w:r>
        <w:rPr>
          <w:rFonts w:hint="eastAsia"/>
        </w:rPr>
        <w:t>的</w:t>
      </w:r>
      <w:r>
        <w:rPr>
          <w:rFonts w:hint="eastAsia"/>
        </w:rPr>
        <w:t>span</w:t>
      </w:r>
      <w:r>
        <w:rPr>
          <w:rFonts w:hint="eastAsia"/>
        </w:rPr>
        <w:t>】</w:t>
      </w:r>
    </w:p>
    <w:p w:rsidR="00113E81" w:rsidRDefault="003A25D2" w:rsidP="003A25D2">
      <w:pPr>
        <w:rPr>
          <w:rFonts w:hint="eastAsia"/>
        </w:rPr>
      </w:pPr>
      <w:r>
        <w:rPr>
          <w:rFonts w:hint="eastAsia"/>
        </w:rPr>
        <w:lastRenderedPageBreak/>
        <w:t>5."</w:t>
      </w:r>
      <w:r>
        <w:rPr>
          <w:rFonts w:hint="eastAsia"/>
        </w:rPr>
        <w:t>并集</w:t>
      </w:r>
      <w:r>
        <w:rPr>
          <w:rFonts w:hint="eastAsia"/>
        </w:rPr>
        <w:t>"</w:t>
      </w:r>
      <w:r>
        <w:rPr>
          <w:rFonts w:hint="eastAsia"/>
        </w:rPr>
        <w:t>选择器</w:t>
      </w:r>
      <w:r>
        <w:rPr>
          <w:rFonts w:hint="eastAsia"/>
        </w:rPr>
        <w:t xml:space="preserve"> h1,h2,h3{...}</w:t>
      </w:r>
      <w:r>
        <w:rPr>
          <w:rFonts w:hint="eastAsia"/>
        </w:rPr>
        <w:t>【</w:t>
      </w:r>
      <w:r>
        <w:rPr>
          <w:rFonts w:hint="eastAsia"/>
        </w:rPr>
        <w:t>h1,h2,h3</w:t>
      </w:r>
      <w:r>
        <w:rPr>
          <w:rFonts w:hint="eastAsia"/>
        </w:rPr>
        <w:t>都使用该样式】</w:t>
      </w:r>
    </w:p>
    <w:p w:rsidR="003A25D2" w:rsidRDefault="003A25D2" w:rsidP="003A25D2">
      <w:pPr>
        <w:rPr>
          <w:rFonts w:hint="eastAsia"/>
        </w:rPr>
      </w:pPr>
    </w:p>
    <w:p w:rsidR="003A25D2" w:rsidRDefault="003A25D2" w:rsidP="003A25D2">
      <w:pPr>
        <w:rPr>
          <w:rFonts w:hint="eastAsia"/>
        </w:rPr>
      </w:pPr>
      <w:r>
        <w:rPr>
          <w:rFonts w:hint="eastAsia"/>
        </w:rPr>
        <w:t>特性：</w:t>
      </w:r>
    </w:p>
    <w:p w:rsidR="003A25D2" w:rsidRDefault="003A25D2" w:rsidP="003A25D2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具有继承特性：如果修改一个标记的样式那么他</w:t>
      </w:r>
      <w:r>
        <w:rPr>
          <w:rFonts w:hint="eastAsia"/>
        </w:rPr>
        <w:t>dom</w:t>
      </w:r>
      <w:r>
        <w:rPr>
          <w:rFonts w:hint="eastAsia"/>
        </w:rPr>
        <w:t>树的子孙都会改变。</w:t>
      </w:r>
    </w:p>
    <w:p w:rsidR="003A25D2" w:rsidRDefault="003A25D2" w:rsidP="003A25D2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具有层叠特性：行内样式</w:t>
      </w:r>
      <w:r>
        <w:rPr>
          <w:rFonts w:hint="eastAsia"/>
        </w:rPr>
        <w:t>&gt;id</w:t>
      </w:r>
      <w:r>
        <w:rPr>
          <w:rFonts w:hint="eastAsia"/>
        </w:rPr>
        <w:t>样式</w:t>
      </w:r>
      <w:r>
        <w:rPr>
          <w:rFonts w:hint="eastAsia"/>
        </w:rPr>
        <w:t>&gt;</w:t>
      </w:r>
      <w:r>
        <w:rPr>
          <w:rFonts w:hint="eastAsia"/>
        </w:rPr>
        <w:t>类别样式</w:t>
      </w:r>
      <w:r>
        <w:rPr>
          <w:rFonts w:hint="eastAsia"/>
        </w:rPr>
        <w:t>&gt;</w:t>
      </w:r>
      <w:r>
        <w:rPr>
          <w:rFonts w:hint="eastAsia"/>
        </w:rPr>
        <w:t>标记样式</w:t>
      </w:r>
    </w:p>
    <w:p w:rsidR="007041EE" w:rsidRDefault="007041EE" w:rsidP="003A25D2">
      <w:pPr>
        <w:rPr>
          <w:rFonts w:hint="eastAsia"/>
        </w:rPr>
      </w:pPr>
    </w:p>
    <w:p w:rsidR="007041EE" w:rsidRDefault="007041EE" w:rsidP="007041EE">
      <w:pPr>
        <w:pStyle w:val="2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CSS</w:t>
      </w:r>
    </w:p>
    <w:p w:rsidR="006112BD" w:rsidRDefault="006112BD" w:rsidP="006112B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行内式</w:t>
      </w:r>
    </w:p>
    <w:p w:rsidR="006112BD" w:rsidRDefault="006112BD" w:rsidP="006112BD">
      <w:r>
        <w:t>&lt;h1 style="color:white;background-color:blue"&gt;this is h1&lt;/h1&gt;</w:t>
      </w:r>
    </w:p>
    <w:p w:rsidR="006112BD" w:rsidRDefault="006112BD" w:rsidP="006112BD"/>
    <w:p w:rsidR="006112BD" w:rsidRDefault="006112BD" w:rsidP="006112B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内嵌式</w:t>
      </w:r>
    </w:p>
    <w:p w:rsidR="006112BD" w:rsidRDefault="006112BD" w:rsidP="006112BD">
      <w:r>
        <w:t>&lt;style type="text/css"&gt;</w:t>
      </w:r>
    </w:p>
    <w:p w:rsidR="006112BD" w:rsidRDefault="006112BD" w:rsidP="006112BD">
      <w:r>
        <w:t xml:space="preserve"> h1{</w:t>
      </w:r>
    </w:p>
    <w:p w:rsidR="006112BD" w:rsidRDefault="006112BD" w:rsidP="006112BD">
      <w:r>
        <w:t xml:space="preserve">   color:white;</w:t>
      </w:r>
    </w:p>
    <w:p w:rsidR="006112BD" w:rsidRDefault="006112BD" w:rsidP="006112BD">
      <w:r>
        <w:t xml:space="preserve">   background-color:blue</w:t>
      </w:r>
    </w:p>
    <w:p w:rsidR="006112BD" w:rsidRDefault="006112BD" w:rsidP="006112BD">
      <w:r>
        <w:t xml:space="preserve"> }</w:t>
      </w:r>
    </w:p>
    <w:p w:rsidR="006112BD" w:rsidRDefault="006112BD" w:rsidP="006112BD">
      <w:r>
        <w:t>&lt;/style&gt;</w:t>
      </w:r>
    </w:p>
    <w:p w:rsidR="006112BD" w:rsidRDefault="006112BD" w:rsidP="006112BD"/>
    <w:p w:rsidR="006112BD" w:rsidRDefault="006112BD" w:rsidP="006112B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导入式</w:t>
      </w:r>
      <w:r>
        <w:rPr>
          <w:rFonts w:hint="eastAsia"/>
        </w:rPr>
        <w:t>(</w:t>
      </w:r>
      <w:r>
        <w:rPr>
          <w:rFonts w:hint="eastAsia"/>
        </w:rPr>
        <w:t>先加载网页不加载</w:t>
      </w:r>
      <w:r>
        <w:rPr>
          <w:rFonts w:hint="eastAsia"/>
        </w:rPr>
        <w:t>css)</w:t>
      </w:r>
    </w:p>
    <w:p w:rsidR="006112BD" w:rsidRDefault="006112BD" w:rsidP="006112BD">
      <w:r>
        <w:t>&lt;style type="text/css"&gt;</w:t>
      </w:r>
    </w:p>
    <w:p w:rsidR="006112BD" w:rsidRDefault="006112BD" w:rsidP="006112BD">
      <w:r>
        <w:t xml:space="preserve">  @import"mystyle.css"</w:t>
      </w:r>
    </w:p>
    <w:p w:rsidR="006112BD" w:rsidRDefault="006112BD" w:rsidP="006112BD">
      <w:r>
        <w:t>&lt;/style&gt;</w:t>
      </w:r>
    </w:p>
    <w:p w:rsidR="006112BD" w:rsidRDefault="006112BD" w:rsidP="006112BD"/>
    <w:p w:rsidR="006112BD" w:rsidRDefault="006112BD" w:rsidP="006112B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链接式</w:t>
      </w:r>
      <w:r>
        <w:rPr>
          <w:rFonts w:hint="eastAsia"/>
        </w:rPr>
        <w:t>(</w:t>
      </w:r>
      <w:r>
        <w:rPr>
          <w:rFonts w:hint="eastAsia"/>
        </w:rPr>
        <w:t>先加载</w:t>
      </w:r>
      <w:r>
        <w:rPr>
          <w:rFonts w:hint="eastAsia"/>
        </w:rPr>
        <w:t>css</w:t>
      </w:r>
      <w:r>
        <w:rPr>
          <w:rFonts w:hint="eastAsia"/>
        </w:rPr>
        <w:t>后网页比导入式更友好</w:t>
      </w:r>
      <w:r>
        <w:rPr>
          <w:rFonts w:hint="eastAsia"/>
        </w:rPr>
        <w:t>)</w:t>
      </w:r>
    </w:p>
    <w:p w:rsidR="006112BD" w:rsidRDefault="006112BD" w:rsidP="006112BD">
      <w:pPr>
        <w:rPr>
          <w:rFonts w:hint="eastAsia"/>
        </w:rPr>
      </w:pPr>
      <w:r>
        <w:t>&lt;link href="mystyle.css" rel="stylesheet" type="text/css"&gt;</w:t>
      </w:r>
    </w:p>
    <w:p w:rsidR="004564B1" w:rsidRDefault="004564B1" w:rsidP="006112BD">
      <w:pPr>
        <w:rPr>
          <w:rFonts w:hint="eastAsia"/>
        </w:rPr>
      </w:pPr>
    </w:p>
    <w:p w:rsidR="007B4955" w:rsidRDefault="007B4955" w:rsidP="007B4955">
      <w:pPr>
        <w:pStyle w:val="1"/>
        <w:rPr>
          <w:rFonts w:hint="eastAsia"/>
        </w:rPr>
      </w:pPr>
      <w:r>
        <w:rPr>
          <w:rFonts w:hint="eastAsia"/>
        </w:rPr>
        <w:t>Servlet</w:t>
      </w:r>
    </w:p>
    <w:p w:rsidR="00417B03" w:rsidRDefault="00417B03" w:rsidP="00417B03">
      <w:pPr>
        <w:pStyle w:val="2"/>
        <w:rPr>
          <w:rFonts w:hint="eastAsia"/>
        </w:rPr>
      </w:pPr>
      <w:r>
        <w:rPr>
          <w:rFonts w:hint="eastAsia"/>
        </w:rPr>
        <w:t>符合</w:t>
      </w:r>
      <w:r>
        <w:rPr>
          <w:rFonts w:hint="eastAsia"/>
        </w:rPr>
        <w:t>j2ee</w:t>
      </w:r>
      <w:r>
        <w:rPr>
          <w:rFonts w:hint="eastAsia"/>
        </w:rPr>
        <w:t>标准的</w:t>
      </w:r>
      <w:r>
        <w:rPr>
          <w:rFonts w:hint="eastAsia"/>
        </w:rPr>
        <w:t>web-app</w:t>
      </w:r>
      <w:r>
        <w:rPr>
          <w:rFonts w:hint="eastAsia"/>
        </w:rPr>
        <w:t>的目录结构</w:t>
      </w:r>
    </w:p>
    <w:p w:rsidR="00417B03" w:rsidRDefault="00417B03" w:rsidP="00417B03">
      <w:pPr>
        <w:numPr>
          <w:ilvl w:val="1"/>
          <w:numId w:val="3"/>
        </w:numPr>
        <w:rPr>
          <w:rFonts w:hint="eastAsia"/>
        </w:rPr>
      </w:pPr>
      <w:r>
        <w:t xml:space="preserve">WEB-INF </w:t>
      </w:r>
    </w:p>
    <w:p w:rsidR="00417B03" w:rsidRDefault="00417B03" w:rsidP="00417B03">
      <w:pPr>
        <w:numPr>
          <w:ilvl w:val="2"/>
          <w:numId w:val="3"/>
        </w:numPr>
        <w:rPr>
          <w:rFonts w:hint="eastAsia"/>
        </w:rPr>
      </w:pPr>
      <w:r>
        <w:t xml:space="preserve">classes </w:t>
      </w:r>
    </w:p>
    <w:p w:rsidR="00417B03" w:rsidRDefault="00417B03" w:rsidP="00417B03">
      <w:pPr>
        <w:numPr>
          <w:ilvl w:val="2"/>
          <w:numId w:val="3"/>
        </w:numPr>
        <w:rPr>
          <w:rFonts w:hint="eastAsia"/>
        </w:rPr>
      </w:pPr>
      <w:r>
        <w:t xml:space="preserve">web.xml </w:t>
      </w:r>
    </w:p>
    <w:p w:rsidR="00417B03" w:rsidRDefault="00417B03" w:rsidP="00417B03">
      <w:pPr>
        <w:numPr>
          <w:ilvl w:val="2"/>
          <w:numId w:val="3"/>
        </w:numPr>
      </w:pPr>
      <w:r>
        <w:t>lib</w:t>
      </w:r>
    </w:p>
    <w:p w:rsidR="00B77E26" w:rsidRPr="007E2CEC" w:rsidRDefault="00B77E26" w:rsidP="00B77E26">
      <w:pPr>
        <w:pStyle w:val="2"/>
        <w:rPr>
          <w:rFonts w:hint="eastAsia"/>
        </w:rPr>
      </w:pPr>
      <w:r w:rsidRPr="007E2CEC">
        <w:rPr>
          <w:rFonts w:hint="eastAsia"/>
        </w:rPr>
        <w:t>servlet</w:t>
      </w:r>
      <w:r w:rsidRPr="007E2CEC">
        <w:rPr>
          <w:rFonts w:hint="eastAsia"/>
        </w:rPr>
        <w:t>生命周期</w:t>
      </w:r>
    </w:p>
    <w:p w:rsidR="00F619C6" w:rsidRDefault="0036464C" w:rsidP="00F619C6">
      <w:pPr>
        <w:ind w:left="840"/>
        <w:rPr>
          <w:rFonts w:hint="eastAsia"/>
        </w:rPr>
      </w:pPr>
      <w:r>
        <w:rPr>
          <w:rFonts w:hint="eastAsia"/>
        </w:rPr>
        <w:t>主要分为</w:t>
      </w:r>
      <w:r>
        <w:rPr>
          <w:rFonts w:hint="eastAsia"/>
        </w:rPr>
        <w:t>servlet</w:t>
      </w:r>
      <w:r>
        <w:rPr>
          <w:rFonts w:hint="eastAsia"/>
        </w:rPr>
        <w:t>创建、响应请求、终止阶段。</w:t>
      </w:r>
    </w:p>
    <w:p w:rsidR="0012748E" w:rsidRPr="006360B6" w:rsidRDefault="0012748E" w:rsidP="0012748E">
      <w:pPr>
        <w:pStyle w:val="a7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b/>
          <w:color w:val="000000"/>
          <w:sz w:val="18"/>
          <w:szCs w:val="18"/>
        </w:rPr>
      </w:pPr>
      <w:r w:rsidRPr="006360B6">
        <w:rPr>
          <w:rFonts w:ascii="Verdana" w:hAnsi="Verdana"/>
          <w:b/>
          <w:color w:val="000000"/>
          <w:sz w:val="18"/>
          <w:szCs w:val="18"/>
        </w:rPr>
        <w:lastRenderedPageBreak/>
        <w:t>Servlet</w:t>
      </w:r>
      <w:r w:rsidRPr="006360B6">
        <w:rPr>
          <w:rFonts w:ascii="Verdana" w:hAnsi="Verdana"/>
          <w:b/>
          <w:color w:val="000000"/>
          <w:sz w:val="18"/>
          <w:szCs w:val="18"/>
        </w:rPr>
        <w:t>何时被创建：</w:t>
      </w:r>
    </w:p>
    <w:p w:rsidR="0012748E" w:rsidRDefault="0012748E" w:rsidP="0012748E">
      <w:pPr>
        <w:pStyle w:val="a7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，默认情况下，当</w:t>
      </w:r>
      <w:r>
        <w:rPr>
          <w:rFonts w:ascii="Verdana" w:hAnsi="Verdana"/>
          <w:color w:val="000000"/>
          <w:sz w:val="18"/>
          <w:szCs w:val="18"/>
        </w:rPr>
        <w:t>WEB</w:t>
      </w:r>
      <w:r>
        <w:rPr>
          <w:rFonts w:ascii="Verdana" w:hAnsi="Verdana"/>
          <w:color w:val="000000"/>
          <w:sz w:val="18"/>
          <w:szCs w:val="18"/>
        </w:rPr>
        <w:t>客户第一次请求访问某个</w:t>
      </w:r>
      <w:r>
        <w:rPr>
          <w:rFonts w:ascii="Verdana" w:hAnsi="Verdana"/>
          <w:color w:val="000000"/>
          <w:sz w:val="18"/>
          <w:szCs w:val="18"/>
        </w:rPr>
        <w:t>Servlet</w:t>
      </w:r>
      <w:r>
        <w:rPr>
          <w:rFonts w:ascii="Verdana" w:hAnsi="Verdana"/>
          <w:color w:val="000000"/>
          <w:sz w:val="18"/>
          <w:szCs w:val="18"/>
        </w:rPr>
        <w:t>的时候，</w:t>
      </w:r>
      <w:r>
        <w:rPr>
          <w:rFonts w:ascii="Verdana" w:hAnsi="Verdana"/>
          <w:color w:val="000000"/>
          <w:sz w:val="18"/>
          <w:szCs w:val="18"/>
        </w:rPr>
        <w:t>WEB</w:t>
      </w:r>
      <w:r>
        <w:rPr>
          <w:rFonts w:ascii="Verdana" w:hAnsi="Verdana"/>
          <w:color w:val="000000"/>
          <w:sz w:val="18"/>
          <w:szCs w:val="18"/>
        </w:rPr>
        <w:t>容器将创建这个</w:t>
      </w:r>
      <w:r>
        <w:rPr>
          <w:rFonts w:ascii="Verdana" w:hAnsi="Verdana"/>
          <w:color w:val="000000"/>
          <w:sz w:val="18"/>
          <w:szCs w:val="18"/>
        </w:rPr>
        <w:t>Servlet</w:t>
      </w:r>
      <w:r>
        <w:rPr>
          <w:rFonts w:ascii="Verdana" w:hAnsi="Verdana"/>
          <w:color w:val="000000"/>
          <w:sz w:val="18"/>
          <w:szCs w:val="18"/>
        </w:rPr>
        <w:t>的实例。</w:t>
      </w:r>
    </w:p>
    <w:p w:rsidR="0012748E" w:rsidRDefault="0012748E" w:rsidP="0012748E">
      <w:pPr>
        <w:pStyle w:val="a7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，当</w:t>
      </w:r>
      <w:r>
        <w:rPr>
          <w:rFonts w:ascii="Verdana" w:hAnsi="Verdana"/>
          <w:color w:val="000000"/>
          <w:sz w:val="18"/>
          <w:szCs w:val="18"/>
        </w:rPr>
        <w:t>web.xml</w:t>
      </w:r>
      <w:r>
        <w:rPr>
          <w:rFonts w:ascii="Verdana" w:hAnsi="Verdana"/>
          <w:color w:val="000000"/>
          <w:sz w:val="18"/>
          <w:szCs w:val="18"/>
        </w:rPr>
        <w:t>文件中如果</w:t>
      </w:r>
      <w:r>
        <w:rPr>
          <w:rFonts w:ascii="Verdana" w:hAnsi="Verdana"/>
          <w:color w:val="000000"/>
          <w:sz w:val="18"/>
          <w:szCs w:val="18"/>
        </w:rPr>
        <w:t>&lt;servlet&gt;</w:t>
      </w:r>
      <w:r>
        <w:rPr>
          <w:rFonts w:ascii="Verdana" w:hAnsi="Verdana"/>
          <w:color w:val="000000"/>
          <w:sz w:val="18"/>
          <w:szCs w:val="18"/>
        </w:rPr>
        <w:t>元素中指定了</w:t>
      </w:r>
      <w:r>
        <w:rPr>
          <w:rFonts w:ascii="Verdana" w:hAnsi="Verdana"/>
          <w:color w:val="000000"/>
          <w:sz w:val="18"/>
          <w:szCs w:val="18"/>
        </w:rPr>
        <w:t>&lt;load-on-startup&gt;</w:t>
      </w:r>
      <w:r>
        <w:rPr>
          <w:rFonts w:ascii="Verdana" w:hAnsi="Verdana"/>
          <w:color w:val="000000"/>
          <w:sz w:val="18"/>
          <w:szCs w:val="18"/>
        </w:rPr>
        <w:t>子元素时，</w:t>
      </w:r>
      <w:r>
        <w:rPr>
          <w:rFonts w:ascii="Verdana" w:hAnsi="Verdana"/>
          <w:color w:val="000000"/>
          <w:sz w:val="18"/>
          <w:szCs w:val="18"/>
        </w:rPr>
        <w:t>Servlet</w:t>
      </w:r>
      <w:r>
        <w:rPr>
          <w:rFonts w:ascii="Verdana" w:hAnsi="Verdana"/>
          <w:color w:val="000000"/>
          <w:sz w:val="18"/>
          <w:szCs w:val="18"/>
        </w:rPr>
        <w:t>容器在启动</w:t>
      </w:r>
      <w:r>
        <w:rPr>
          <w:rFonts w:ascii="Verdana" w:hAnsi="Verdana"/>
          <w:color w:val="000000"/>
          <w:sz w:val="18"/>
          <w:szCs w:val="18"/>
        </w:rPr>
        <w:t>web</w:t>
      </w:r>
      <w:r>
        <w:rPr>
          <w:rFonts w:ascii="Verdana" w:hAnsi="Verdana"/>
          <w:color w:val="000000"/>
          <w:sz w:val="18"/>
          <w:szCs w:val="18"/>
        </w:rPr>
        <w:t>服务器时，将按照顺序创建并初始化</w:t>
      </w:r>
      <w:r>
        <w:rPr>
          <w:rFonts w:ascii="Verdana" w:hAnsi="Verdana"/>
          <w:color w:val="000000"/>
          <w:sz w:val="18"/>
          <w:szCs w:val="18"/>
        </w:rPr>
        <w:t>Servlet</w:t>
      </w:r>
      <w:r>
        <w:rPr>
          <w:rFonts w:ascii="Verdana" w:hAnsi="Verdana"/>
          <w:color w:val="000000"/>
          <w:sz w:val="18"/>
          <w:szCs w:val="18"/>
        </w:rPr>
        <w:t>对象。</w:t>
      </w:r>
    </w:p>
    <w:p w:rsidR="0036464C" w:rsidRDefault="0012748E" w:rsidP="0012748E">
      <w:pPr>
        <w:pStyle w:val="a7"/>
        <w:shd w:val="clear" w:color="auto" w:fill="FFFFFF"/>
        <w:spacing w:before="0" w:beforeAutospacing="0" w:after="0" w:afterAutospacing="0" w:line="324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注意：在</w:t>
      </w:r>
      <w:r>
        <w:rPr>
          <w:rFonts w:ascii="Verdana" w:hAnsi="Verdana"/>
          <w:color w:val="000000"/>
          <w:sz w:val="18"/>
          <w:szCs w:val="18"/>
        </w:rPr>
        <w:t>web.xml</w:t>
      </w:r>
      <w:r>
        <w:rPr>
          <w:rFonts w:ascii="Verdana" w:hAnsi="Verdana"/>
          <w:color w:val="000000"/>
          <w:sz w:val="18"/>
          <w:szCs w:val="18"/>
        </w:rPr>
        <w:t>文件中，某些</w:t>
      </w:r>
      <w:r>
        <w:rPr>
          <w:rFonts w:ascii="Verdana" w:hAnsi="Verdana"/>
          <w:color w:val="000000"/>
          <w:sz w:val="18"/>
          <w:szCs w:val="18"/>
        </w:rPr>
        <w:t>Servlet</w:t>
      </w:r>
      <w:r>
        <w:rPr>
          <w:rFonts w:ascii="Verdana" w:hAnsi="Verdana"/>
          <w:color w:val="000000"/>
          <w:sz w:val="18"/>
          <w:szCs w:val="18"/>
        </w:rPr>
        <w:t>只有</w:t>
      </w:r>
      <w:r>
        <w:rPr>
          <w:rFonts w:ascii="Verdana" w:hAnsi="Verdana"/>
          <w:color w:val="000000"/>
          <w:sz w:val="18"/>
          <w:szCs w:val="18"/>
        </w:rPr>
        <w:t>&lt;serlvet&gt;</w:t>
      </w:r>
      <w:r>
        <w:rPr>
          <w:rFonts w:ascii="Verdana" w:hAnsi="Verdana"/>
          <w:color w:val="000000"/>
          <w:sz w:val="18"/>
          <w:szCs w:val="18"/>
        </w:rPr>
        <w:t>元素，没有</w:t>
      </w:r>
      <w:r>
        <w:rPr>
          <w:rFonts w:ascii="Verdana" w:hAnsi="Verdana"/>
          <w:color w:val="000000"/>
          <w:sz w:val="18"/>
          <w:szCs w:val="18"/>
        </w:rPr>
        <w:t>&lt;servlet-mapping&gt;</w:t>
      </w:r>
      <w:r>
        <w:rPr>
          <w:rFonts w:ascii="Verdana" w:hAnsi="Verdana"/>
          <w:color w:val="000000"/>
          <w:sz w:val="18"/>
          <w:szCs w:val="18"/>
        </w:rPr>
        <w:t>元素，这样我们无法通过</w:t>
      </w:r>
      <w:r>
        <w:rPr>
          <w:rFonts w:ascii="Verdana" w:hAnsi="Verdana"/>
          <w:color w:val="000000"/>
          <w:sz w:val="18"/>
          <w:szCs w:val="18"/>
        </w:rPr>
        <w:t>url</w:t>
      </w:r>
      <w:r>
        <w:rPr>
          <w:rFonts w:ascii="Verdana" w:hAnsi="Verdana"/>
          <w:color w:val="000000"/>
          <w:sz w:val="18"/>
          <w:szCs w:val="18"/>
        </w:rPr>
        <w:t>的方式访问这些</w:t>
      </w:r>
      <w:r>
        <w:rPr>
          <w:rFonts w:ascii="Verdana" w:hAnsi="Verdana"/>
          <w:color w:val="000000"/>
          <w:sz w:val="18"/>
          <w:szCs w:val="18"/>
        </w:rPr>
        <w:t>Servlet</w:t>
      </w:r>
      <w:r>
        <w:rPr>
          <w:rFonts w:ascii="Verdana" w:hAnsi="Verdana"/>
          <w:color w:val="000000"/>
          <w:sz w:val="18"/>
          <w:szCs w:val="18"/>
        </w:rPr>
        <w:t>，这种</w:t>
      </w:r>
      <w:r>
        <w:rPr>
          <w:rFonts w:ascii="Verdana" w:hAnsi="Verdana"/>
          <w:color w:val="000000"/>
          <w:sz w:val="18"/>
          <w:szCs w:val="18"/>
        </w:rPr>
        <w:t>Servlet</w:t>
      </w:r>
      <w:r>
        <w:rPr>
          <w:rFonts w:ascii="Verdana" w:hAnsi="Verdana"/>
          <w:color w:val="000000"/>
          <w:sz w:val="18"/>
          <w:szCs w:val="18"/>
        </w:rPr>
        <w:t>通常会在</w:t>
      </w:r>
      <w:r>
        <w:rPr>
          <w:rFonts w:ascii="Verdana" w:hAnsi="Verdana"/>
          <w:color w:val="000000"/>
          <w:sz w:val="18"/>
          <w:szCs w:val="18"/>
        </w:rPr>
        <w:t>&lt;servlet&gt;</w:t>
      </w:r>
      <w:r>
        <w:rPr>
          <w:rFonts w:ascii="Verdana" w:hAnsi="Verdana"/>
          <w:color w:val="000000"/>
          <w:sz w:val="18"/>
          <w:szCs w:val="18"/>
        </w:rPr>
        <w:t>元素中配置一个</w:t>
      </w:r>
      <w:r>
        <w:rPr>
          <w:rFonts w:ascii="Verdana" w:hAnsi="Verdana"/>
          <w:color w:val="000000"/>
          <w:sz w:val="18"/>
          <w:szCs w:val="18"/>
        </w:rPr>
        <w:t>&lt;load-on-startup&gt;</w:t>
      </w:r>
      <w:r>
        <w:rPr>
          <w:rFonts w:ascii="Verdana" w:hAnsi="Verdana"/>
          <w:color w:val="000000"/>
          <w:sz w:val="18"/>
          <w:szCs w:val="18"/>
        </w:rPr>
        <w:t>子元素，让容器在启动的时候自动加载这些</w:t>
      </w:r>
      <w:r>
        <w:rPr>
          <w:rFonts w:ascii="Verdana" w:hAnsi="Verdana"/>
          <w:color w:val="000000"/>
          <w:sz w:val="18"/>
          <w:szCs w:val="18"/>
        </w:rPr>
        <w:t>Servlet</w:t>
      </w:r>
      <w:r>
        <w:rPr>
          <w:rFonts w:ascii="Verdana" w:hAnsi="Verdana"/>
          <w:color w:val="000000"/>
          <w:sz w:val="18"/>
          <w:szCs w:val="18"/>
        </w:rPr>
        <w:t>并调用</w:t>
      </w:r>
      <w:r>
        <w:rPr>
          <w:rFonts w:ascii="Verdana" w:hAnsi="Verdana"/>
          <w:color w:val="000000"/>
          <w:sz w:val="18"/>
          <w:szCs w:val="18"/>
        </w:rPr>
        <w:t>init()</w:t>
      </w:r>
      <w:r>
        <w:rPr>
          <w:rFonts w:ascii="Verdana" w:hAnsi="Verdana"/>
          <w:color w:val="000000"/>
          <w:sz w:val="18"/>
          <w:szCs w:val="18"/>
        </w:rPr>
        <w:t>方法，完成一些全局性的初始化工作。</w:t>
      </w:r>
    </w:p>
    <w:p w:rsidR="006360B6" w:rsidRPr="006360B6" w:rsidRDefault="006360B6" w:rsidP="006360B6">
      <w:pPr>
        <w:widowControl/>
        <w:shd w:val="clear" w:color="auto" w:fill="FFFFFF"/>
        <w:spacing w:line="324" w:lineRule="atLeast"/>
        <w:jc w:val="left"/>
        <w:rPr>
          <w:rFonts w:ascii="Verdana" w:hAnsi="Verdana" w:cs="宋体"/>
          <w:b/>
          <w:color w:val="000000"/>
          <w:kern w:val="0"/>
          <w:sz w:val="18"/>
          <w:szCs w:val="18"/>
        </w:rPr>
      </w:pPr>
      <w:r w:rsidRPr="006360B6">
        <w:rPr>
          <w:rFonts w:ascii="Verdana" w:hAnsi="Verdana" w:cs="宋体"/>
          <w:b/>
          <w:color w:val="000000"/>
          <w:kern w:val="0"/>
          <w:sz w:val="18"/>
          <w:szCs w:val="18"/>
        </w:rPr>
        <w:t>Servlet</w:t>
      </w:r>
      <w:r w:rsidRPr="006360B6">
        <w:rPr>
          <w:rFonts w:ascii="Verdana" w:hAnsi="Verdana" w:cs="宋体"/>
          <w:b/>
          <w:color w:val="000000"/>
          <w:kern w:val="0"/>
          <w:sz w:val="18"/>
          <w:szCs w:val="18"/>
        </w:rPr>
        <w:t>响应请求阶段：</w:t>
      </w:r>
    </w:p>
    <w:p w:rsidR="006360B6" w:rsidRPr="006360B6" w:rsidRDefault="006360B6" w:rsidP="006360B6">
      <w:pPr>
        <w:widowControl/>
        <w:shd w:val="clear" w:color="auto" w:fill="FFFFFF"/>
        <w:spacing w:line="324" w:lineRule="atLeast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6360B6">
        <w:rPr>
          <w:rFonts w:ascii="Verdana" w:hAnsi="Verdana" w:cs="宋体"/>
          <w:color w:val="000000"/>
          <w:kern w:val="0"/>
          <w:sz w:val="18"/>
          <w:szCs w:val="18"/>
        </w:rPr>
        <w:t xml:space="preserve">　　对于用户到达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Servlet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的请求，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Servlet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容器会创建</w:t>
      </w:r>
      <w:r w:rsidRPr="006360B6">
        <w:rPr>
          <w:rFonts w:ascii="Verdana" w:hAnsi="Verdana" w:cs="宋体"/>
          <w:color w:val="FF0000"/>
          <w:kern w:val="0"/>
          <w:sz w:val="18"/>
          <w:szCs w:val="18"/>
        </w:rPr>
        <w:t>特定于这个请求的</w:t>
      </w:r>
      <w:r w:rsidRPr="006360B6">
        <w:rPr>
          <w:rFonts w:ascii="Verdana" w:hAnsi="Verdana" w:cs="宋体"/>
          <w:color w:val="FF0000"/>
          <w:kern w:val="0"/>
          <w:sz w:val="18"/>
          <w:szCs w:val="18"/>
        </w:rPr>
        <w:t>ServletRequest</w:t>
      </w:r>
      <w:r w:rsidRPr="006360B6">
        <w:rPr>
          <w:rFonts w:ascii="Verdana" w:hAnsi="Verdana" w:cs="宋体"/>
          <w:color w:val="FF0000"/>
          <w:kern w:val="0"/>
          <w:sz w:val="18"/>
          <w:szCs w:val="18"/>
        </w:rPr>
        <w:t>对象和</w:t>
      </w:r>
      <w:r w:rsidRPr="006360B6">
        <w:rPr>
          <w:rFonts w:ascii="Verdana" w:hAnsi="Verdana" w:cs="宋体"/>
          <w:color w:val="FF0000"/>
          <w:kern w:val="0"/>
          <w:sz w:val="18"/>
          <w:szCs w:val="18"/>
        </w:rPr>
        <w:t>ServletResponse</w:t>
      </w:r>
      <w:r w:rsidRPr="006360B6">
        <w:rPr>
          <w:rFonts w:ascii="Verdana" w:hAnsi="Verdana" w:cs="宋体"/>
          <w:color w:val="FF0000"/>
          <w:kern w:val="0"/>
          <w:sz w:val="18"/>
          <w:szCs w:val="18"/>
        </w:rPr>
        <w:t>对象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，然后调用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Servlet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的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service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方法。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service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方法从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ServletRequest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对象获得客户请求信息，处理该请求，并通过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ServletResponse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对象向客户返回响应信息。</w:t>
      </w:r>
    </w:p>
    <w:p w:rsidR="006360B6" w:rsidRPr="006360B6" w:rsidRDefault="006360B6" w:rsidP="006360B6">
      <w:pPr>
        <w:widowControl/>
        <w:shd w:val="clear" w:color="auto" w:fill="FFFFFF"/>
        <w:spacing w:line="324" w:lineRule="atLeast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6360B6">
        <w:rPr>
          <w:rFonts w:ascii="Verdana" w:hAnsi="Verdana" w:cs="宋体"/>
          <w:color w:val="000000"/>
          <w:kern w:val="0"/>
          <w:sz w:val="18"/>
          <w:szCs w:val="18"/>
        </w:rPr>
        <w:t xml:space="preserve">　　对于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Tomcat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来说，它会将传递过来的参数放在一个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Hashtable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中，该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Hashtable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的定义是：</w:t>
      </w:r>
    </w:p>
    <w:tbl>
      <w:tblPr>
        <w:tblW w:w="100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035"/>
      </w:tblGrid>
      <w:tr w:rsidR="006360B6" w:rsidRPr="006360B6" w:rsidTr="006360B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60B6" w:rsidRPr="006360B6" w:rsidRDefault="006360B6" w:rsidP="006360B6">
            <w:pPr>
              <w:widowControl/>
              <w:jc w:val="left"/>
              <w:divId w:val="1710296857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360B6">
              <w:rPr>
                <w:rFonts w:ascii="宋体" w:hAnsi="宋体" w:cs="宋体"/>
                <w:kern w:val="0"/>
                <w:sz w:val="24"/>
              </w:rPr>
              <w:t>private</w:t>
            </w:r>
            <w:r w:rsidRPr="006360B6"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  <w:r w:rsidRPr="006360B6">
              <w:rPr>
                <w:rFonts w:ascii="宋体" w:hAnsi="宋体" w:cs="宋体"/>
                <w:kern w:val="0"/>
                <w:sz w:val="24"/>
              </w:rPr>
              <w:t>Hashtable&lt;String String[]&gt; paramHashStringArray = new</w:t>
            </w:r>
            <w:r w:rsidRPr="006360B6"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  <w:r w:rsidRPr="006360B6">
              <w:rPr>
                <w:rFonts w:ascii="宋体" w:hAnsi="宋体" w:cs="宋体"/>
                <w:kern w:val="0"/>
                <w:sz w:val="24"/>
              </w:rPr>
              <w:t>Hashtable&lt;String String[]&gt;();</w:t>
            </w:r>
          </w:p>
        </w:tc>
      </w:tr>
    </w:tbl>
    <w:p w:rsidR="006360B6" w:rsidRPr="006360B6" w:rsidRDefault="006360B6" w:rsidP="006360B6">
      <w:pPr>
        <w:widowControl/>
        <w:shd w:val="clear" w:color="auto" w:fill="FFFFFF"/>
        <w:spacing w:before="150" w:after="150" w:line="324" w:lineRule="atLeast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6360B6">
        <w:rPr>
          <w:rFonts w:ascii="Verdana" w:hAnsi="Verdana" w:cs="宋体"/>
          <w:color w:val="000000"/>
          <w:kern w:val="0"/>
          <w:sz w:val="18"/>
          <w:szCs w:val="18"/>
        </w:rPr>
        <w:t xml:space="preserve">　　这是一个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String--&gt;String[]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的键值映射。</w:t>
      </w:r>
    </w:p>
    <w:p w:rsidR="006360B6" w:rsidRPr="006360B6" w:rsidRDefault="006360B6" w:rsidP="006360B6">
      <w:pPr>
        <w:widowControl/>
        <w:shd w:val="clear" w:color="auto" w:fill="FFFFFF"/>
        <w:spacing w:before="150" w:after="150" w:line="324" w:lineRule="atLeast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6360B6">
        <w:rPr>
          <w:rFonts w:ascii="Verdana" w:hAnsi="Verdana" w:cs="宋体"/>
          <w:color w:val="000000"/>
          <w:kern w:val="0"/>
          <w:sz w:val="18"/>
          <w:szCs w:val="18"/>
        </w:rPr>
        <w:t xml:space="preserve">　　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HashMap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线程不安全的，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Hashtable</w:t>
      </w:r>
      <w:r w:rsidRPr="006360B6">
        <w:rPr>
          <w:rFonts w:ascii="Verdana" w:hAnsi="Verdana" w:cs="宋体"/>
          <w:color w:val="000000"/>
          <w:kern w:val="0"/>
          <w:sz w:val="18"/>
          <w:szCs w:val="18"/>
        </w:rPr>
        <w:t>线程安全。</w:t>
      </w:r>
    </w:p>
    <w:p w:rsidR="006360B6" w:rsidRPr="006360B6" w:rsidRDefault="006360B6" w:rsidP="006360B6">
      <w:pPr>
        <w:pStyle w:val="a7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b/>
          <w:color w:val="000000"/>
          <w:sz w:val="18"/>
          <w:szCs w:val="18"/>
        </w:rPr>
      </w:pPr>
      <w:r w:rsidRPr="006360B6">
        <w:rPr>
          <w:rFonts w:ascii="Verdana" w:hAnsi="Verdana"/>
          <w:b/>
          <w:color w:val="000000"/>
          <w:sz w:val="18"/>
          <w:szCs w:val="18"/>
        </w:rPr>
        <w:t>Servlet</w:t>
      </w:r>
      <w:r w:rsidRPr="006360B6">
        <w:rPr>
          <w:rFonts w:ascii="Verdana" w:hAnsi="Verdana"/>
          <w:b/>
          <w:color w:val="000000"/>
          <w:sz w:val="18"/>
          <w:szCs w:val="18"/>
        </w:rPr>
        <w:t>终止阶段：</w:t>
      </w:r>
    </w:p>
    <w:p w:rsidR="006360B6" w:rsidRDefault="006360B6" w:rsidP="006360B6">
      <w:pPr>
        <w:pStyle w:val="a7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当</w:t>
      </w:r>
      <w:r>
        <w:rPr>
          <w:rFonts w:ascii="Verdana" w:hAnsi="Verdana"/>
          <w:color w:val="000000"/>
          <w:sz w:val="18"/>
          <w:szCs w:val="18"/>
        </w:rPr>
        <w:t>WEB</w:t>
      </w:r>
      <w:r>
        <w:rPr>
          <w:rFonts w:ascii="Verdana" w:hAnsi="Verdana"/>
          <w:color w:val="000000"/>
          <w:sz w:val="18"/>
          <w:szCs w:val="18"/>
        </w:rPr>
        <w:t>应用被终止，或</w:t>
      </w:r>
      <w:r>
        <w:rPr>
          <w:rFonts w:ascii="Verdana" w:hAnsi="Verdana"/>
          <w:color w:val="000000"/>
          <w:sz w:val="18"/>
          <w:szCs w:val="18"/>
        </w:rPr>
        <w:t>Servlet</w:t>
      </w:r>
      <w:r>
        <w:rPr>
          <w:rFonts w:ascii="Verdana" w:hAnsi="Verdana"/>
          <w:color w:val="000000"/>
          <w:sz w:val="18"/>
          <w:szCs w:val="18"/>
        </w:rPr>
        <w:t>容器终止运行，或</w:t>
      </w:r>
      <w:r>
        <w:rPr>
          <w:rFonts w:ascii="Verdana" w:hAnsi="Verdana"/>
          <w:color w:val="000000"/>
          <w:sz w:val="18"/>
          <w:szCs w:val="18"/>
        </w:rPr>
        <w:t>Servlet</w:t>
      </w:r>
      <w:r>
        <w:rPr>
          <w:rFonts w:ascii="Verdana" w:hAnsi="Verdana"/>
          <w:color w:val="000000"/>
          <w:sz w:val="18"/>
          <w:szCs w:val="18"/>
        </w:rPr>
        <w:t>容器重新装载</w:t>
      </w:r>
      <w:r>
        <w:rPr>
          <w:rFonts w:ascii="Verdana" w:hAnsi="Verdana"/>
          <w:color w:val="000000"/>
          <w:sz w:val="18"/>
          <w:szCs w:val="18"/>
        </w:rPr>
        <w:t>Servlet</w:t>
      </w:r>
      <w:r>
        <w:rPr>
          <w:rFonts w:ascii="Verdana" w:hAnsi="Verdana"/>
          <w:color w:val="000000"/>
          <w:sz w:val="18"/>
          <w:szCs w:val="18"/>
        </w:rPr>
        <w:t>新实例时，</w:t>
      </w:r>
      <w:r>
        <w:rPr>
          <w:rFonts w:ascii="Verdana" w:hAnsi="Verdana"/>
          <w:color w:val="000000"/>
          <w:sz w:val="18"/>
          <w:szCs w:val="18"/>
        </w:rPr>
        <w:t>Servlet</w:t>
      </w:r>
      <w:r>
        <w:rPr>
          <w:rFonts w:ascii="Verdana" w:hAnsi="Verdana"/>
          <w:color w:val="000000"/>
          <w:sz w:val="18"/>
          <w:szCs w:val="18"/>
        </w:rPr>
        <w:t>容器会先调用</w:t>
      </w:r>
      <w:r>
        <w:rPr>
          <w:rFonts w:ascii="Verdana" w:hAnsi="Verdana"/>
          <w:color w:val="000000"/>
          <w:sz w:val="18"/>
          <w:szCs w:val="18"/>
        </w:rPr>
        <w:t>Servlet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destroy()</w:t>
      </w:r>
      <w:r>
        <w:rPr>
          <w:rFonts w:ascii="Verdana" w:hAnsi="Verdana"/>
          <w:color w:val="000000"/>
          <w:sz w:val="18"/>
          <w:szCs w:val="18"/>
        </w:rPr>
        <w:t>方法，在</w:t>
      </w:r>
      <w:r>
        <w:rPr>
          <w:rFonts w:ascii="Verdana" w:hAnsi="Verdana"/>
          <w:color w:val="000000"/>
          <w:sz w:val="18"/>
          <w:szCs w:val="18"/>
        </w:rPr>
        <w:t>destroy()</w:t>
      </w:r>
      <w:r>
        <w:rPr>
          <w:rFonts w:ascii="Verdana" w:hAnsi="Verdana"/>
          <w:color w:val="000000"/>
          <w:sz w:val="18"/>
          <w:szCs w:val="18"/>
        </w:rPr>
        <w:t>方法中可以释放掉</w:t>
      </w:r>
      <w:r>
        <w:rPr>
          <w:rFonts w:ascii="Verdana" w:hAnsi="Verdana"/>
          <w:color w:val="000000"/>
          <w:sz w:val="18"/>
          <w:szCs w:val="18"/>
        </w:rPr>
        <w:t>Servlet</w:t>
      </w:r>
      <w:r>
        <w:rPr>
          <w:rFonts w:ascii="Verdana" w:hAnsi="Verdana"/>
          <w:color w:val="000000"/>
          <w:sz w:val="18"/>
          <w:szCs w:val="18"/>
        </w:rPr>
        <w:t>所占用的资源。</w:t>
      </w:r>
    </w:p>
    <w:p w:rsidR="0012748E" w:rsidRPr="006360B6" w:rsidRDefault="0012748E" w:rsidP="0012748E">
      <w:pPr>
        <w:pStyle w:val="a7"/>
        <w:shd w:val="clear" w:color="auto" w:fill="FFFFFF"/>
        <w:spacing w:before="0" w:beforeAutospacing="0" w:after="0" w:afterAutospacing="0" w:line="324" w:lineRule="atLeast"/>
        <w:rPr>
          <w:rFonts w:ascii="Verdana" w:hAnsi="Verdana" w:hint="eastAsia"/>
          <w:color w:val="000000"/>
          <w:sz w:val="18"/>
          <w:szCs w:val="18"/>
        </w:rPr>
      </w:pPr>
    </w:p>
    <w:p w:rsidR="00B77E26" w:rsidRDefault="00B77E26" w:rsidP="00B77E26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只有一个对象</w:t>
      </w:r>
    </w:p>
    <w:p w:rsidR="00B77E26" w:rsidRDefault="00B77E26" w:rsidP="00B77E26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第一次请求的时候被初始化，只一遍</w:t>
      </w:r>
    </w:p>
    <w:p w:rsidR="00B77E26" w:rsidRDefault="00B77E26" w:rsidP="00B77E26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初始化后先调用</w:t>
      </w:r>
      <w:r>
        <w:rPr>
          <w:rFonts w:hint="eastAsia"/>
        </w:rPr>
        <w:t>init</w:t>
      </w:r>
      <w:r>
        <w:rPr>
          <w:rFonts w:hint="eastAsia"/>
        </w:rPr>
        <w:t>方法，只一遍</w:t>
      </w:r>
    </w:p>
    <w:p w:rsidR="00B77E26" w:rsidRDefault="00B77E26" w:rsidP="00B77E26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每个请求，调用一遍</w:t>
      </w:r>
      <w:r>
        <w:rPr>
          <w:rFonts w:hint="eastAsia"/>
        </w:rPr>
        <w:t>service</w:t>
      </w:r>
      <w:r>
        <w:sym w:font="Wingdings" w:char="F0E0"/>
      </w:r>
      <w:r>
        <w:rPr>
          <w:rFonts w:hint="eastAsia"/>
        </w:rPr>
        <w:t>service</w:t>
      </w:r>
      <w:r>
        <w:sym w:font="Wingdings" w:char="F0E0"/>
      </w:r>
      <w:r>
        <w:rPr>
          <w:rFonts w:hint="eastAsia"/>
        </w:rPr>
        <w:t>doGet/doPost</w:t>
      </w:r>
      <w:r>
        <w:rPr>
          <w:rFonts w:hint="eastAsia"/>
        </w:rPr>
        <w:t>。以多线程的方式运行</w:t>
      </w:r>
    </w:p>
    <w:p w:rsidR="00B77E26" w:rsidRDefault="00B77E26" w:rsidP="00B77E26">
      <w:pPr>
        <w:numPr>
          <w:ilvl w:val="2"/>
          <w:numId w:val="3"/>
        </w:numPr>
        <w:rPr>
          <w:rFonts w:hint="eastAsia"/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不要在</w:t>
      </w:r>
      <w:r>
        <w:rPr>
          <w:rFonts w:hint="eastAsia"/>
          <w:b/>
          <w:color w:val="FF0000"/>
          <w:highlight w:val="yellow"/>
        </w:rPr>
        <w:t>servlet</w:t>
      </w:r>
      <w:r>
        <w:rPr>
          <w:rFonts w:hint="eastAsia"/>
          <w:b/>
          <w:color w:val="FF0000"/>
          <w:highlight w:val="yellow"/>
        </w:rPr>
        <w:t>中设计成员变量。</w:t>
      </w:r>
    </w:p>
    <w:p w:rsidR="00B84DC7" w:rsidRDefault="00B77E26" w:rsidP="00B84DC7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卸载前调用</w:t>
      </w:r>
      <w:r>
        <w:rPr>
          <w:rFonts w:hint="eastAsia"/>
        </w:rPr>
        <w:t>destroy</w:t>
      </w:r>
      <w:r>
        <w:rPr>
          <w:rFonts w:hint="eastAsia"/>
        </w:rPr>
        <w:t>方法</w:t>
      </w:r>
    </w:p>
    <w:p w:rsidR="00B84DC7" w:rsidRDefault="00B84DC7" w:rsidP="00B84DC7">
      <w:pPr>
        <w:pStyle w:val="2"/>
        <w:rPr>
          <w:rFonts w:hint="eastAsia"/>
        </w:rPr>
      </w:pPr>
      <w:r>
        <w:rPr>
          <w:rFonts w:hint="eastAsia"/>
        </w:rPr>
        <w:t>为什么有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init</w:t>
      </w:r>
      <w:r>
        <w:rPr>
          <w:rFonts w:hint="eastAsia"/>
        </w:rPr>
        <w:t>方法</w:t>
      </w:r>
    </w:p>
    <w:p w:rsidR="00B84DC7" w:rsidRPr="00B84DC7" w:rsidRDefault="00B84DC7" w:rsidP="00B84DC7">
      <w:pPr>
        <w:ind w:left="840"/>
        <w:rPr>
          <w:rFonts w:hint="eastAsia"/>
        </w:rPr>
      </w:pPr>
    </w:p>
    <w:p w:rsidR="00447213" w:rsidRDefault="00447213" w:rsidP="00447213">
      <w:pPr>
        <w:pStyle w:val="2"/>
        <w:rPr>
          <w:rFonts w:hint="eastAsia"/>
          <w:highlight w:val="red"/>
        </w:rPr>
      </w:pPr>
      <w:r>
        <w:rPr>
          <w:highlight w:val="red"/>
        </w:rPr>
        <w:t>C</w:t>
      </w:r>
      <w:r>
        <w:rPr>
          <w:rFonts w:hint="eastAsia"/>
          <w:highlight w:val="red"/>
        </w:rPr>
        <w:t xml:space="preserve">ookie </w:t>
      </w:r>
      <w:r>
        <w:rPr>
          <w:rFonts w:hint="eastAsia"/>
          <w:highlight w:val="red"/>
        </w:rPr>
        <w:t>和</w:t>
      </w:r>
      <w:r>
        <w:rPr>
          <w:rFonts w:hint="eastAsia"/>
          <w:highlight w:val="red"/>
        </w:rPr>
        <w:t>session</w:t>
      </w:r>
      <w:r>
        <w:rPr>
          <w:rFonts w:hint="eastAsia"/>
          <w:highlight w:val="red"/>
        </w:rPr>
        <w:t>的区别</w:t>
      </w:r>
    </w:p>
    <w:p w:rsidR="00447213" w:rsidRDefault="00447213" w:rsidP="00447213">
      <w:pPr>
        <w:rPr>
          <w:rFonts w:hint="eastAsia"/>
          <w:highlight w:val="red"/>
        </w:rPr>
      </w:pPr>
      <w:r>
        <w:rPr>
          <w:rFonts w:hint="eastAsia"/>
          <w:highlight w:val="red"/>
        </w:rPr>
        <w:t>注意</w:t>
      </w:r>
      <w:r>
        <w:rPr>
          <w:rFonts w:hint="eastAsia"/>
          <w:highlight w:val="red"/>
        </w:rPr>
        <w:t>cookie</w:t>
      </w:r>
      <w:r>
        <w:rPr>
          <w:rFonts w:hint="eastAsia"/>
          <w:highlight w:val="red"/>
        </w:rPr>
        <w:t>有时候禁不掉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3347"/>
        <w:gridCol w:w="5175"/>
      </w:tblGrid>
      <w:tr w:rsidR="00447213" w:rsidTr="00C3371D">
        <w:tc>
          <w:tcPr>
            <w:tcW w:w="3347" w:type="dxa"/>
            <w:shd w:val="pct20" w:color="000000" w:fill="FFFFFF"/>
          </w:tcPr>
          <w:p w:rsidR="00447213" w:rsidRDefault="00447213" w:rsidP="00C3371D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ookie</w:t>
            </w:r>
          </w:p>
        </w:tc>
        <w:tc>
          <w:tcPr>
            <w:tcW w:w="5175" w:type="dxa"/>
            <w:shd w:val="pct20" w:color="000000" w:fill="FFFFFF"/>
          </w:tcPr>
          <w:p w:rsidR="00447213" w:rsidRDefault="00447213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</w:p>
        </w:tc>
      </w:tr>
      <w:tr w:rsidR="00447213" w:rsidTr="00C3371D">
        <w:tc>
          <w:tcPr>
            <w:tcW w:w="3347" w:type="dxa"/>
            <w:shd w:val="pct5" w:color="000000" w:fill="FFFFFF"/>
          </w:tcPr>
          <w:p w:rsidR="00447213" w:rsidRDefault="00447213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t>存储在客户端</w:t>
            </w:r>
          </w:p>
        </w:tc>
        <w:tc>
          <w:tcPr>
            <w:tcW w:w="5175" w:type="dxa"/>
            <w:shd w:val="pct5" w:color="000000" w:fill="FFFFFF"/>
          </w:tcPr>
          <w:p w:rsidR="00447213" w:rsidRDefault="00447213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t>存储在服务器端</w:t>
            </w:r>
          </w:p>
        </w:tc>
      </w:tr>
      <w:tr w:rsidR="00447213" w:rsidTr="00C3371D">
        <w:tc>
          <w:tcPr>
            <w:tcW w:w="3347" w:type="dxa"/>
            <w:shd w:val="pct20" w:color="000000" w:fill="FFFFFF"/>
          </w:tcPr>
          <w:p w:rsidR="00447213" w:rsidRDefault="00447213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t>两种类型</w:t>
            </w:r>
          </w:p>
          <w:p w:rsidR="00447213" w:rsidRDefault="00447213" w:rsidP="00447213"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有声明周期</w:t>
            </w:r>
          </w:p>
          <w:p w:rsidR="00447213" w:rsidRDefault="00447213" w:rsidP="00447213"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无声明周期</w:t>
            </w:r>
          </w:p>
        </w:tc>
        <w:tc>
          <w:tcPr>
            <w:tcW w:w="5175" w:type="dxa"/>
            <w:shd w:val="pct20" w:color="000000" w:fill="FFFFFF"/>
          </w:tcPr>
          <w:p w:rsidR="00447213" w:rsidRDefault="00447213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两种实现方式</w:t>
            </w:r>
          </w:p>
          <w:p w:rsidR="00447213" w:rsidRDefault="00447213" w:rsidP="00447213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依赖于</w:t>
            </w:r>
            <w:r>
              <w:rPr>
                <w:rFonts w:hint="eastAsia"/>
              </w:rPr>
              <w:t>cookie</w:t>
            </w:r>
          </w:p>
          <w:p w:rsidR="00447213" w:rsidRDefault="00447213" w:rsidP="00447213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重写</w:t>
            </w:r>
          </w:p>
          <w:p w:rsidR="00447213" w:rsidRDefault="00447213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t>response.encodeURL(request.getRequestURL().toString())</w:t>
            </w:r>
          </w:p>
        </w:tc>
      </w:tr>
      <w:tr w:rsidR="00447213" w:rsidTr="00C3371D">
        <w:tc>
          <w:tcPr>
            <w:tcW w:w="3347" w:type="dxa"/>
            <w:shd w:val="pct5" w:color="000000" w:fill="FFFFFF"/>
          </w:tcPr>
          <w:p w:rsidR="00447213" w:rsidRDefault="00447213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父路径不能访问子路径的</w:t>
            </w:r>
            <w:r>
              <w:rPr>
                <w:rFonts w:hint="eastAsia"/>
              </w:rPr>
              <w:t>cookie</w:t>
            </w:r>
          </w:p>
        </w:tc>
        <w:tc>
          <w:tcPr>
            <w:tcW w:w="5175" w:type="dxa"/>
            <w:shd w:val="pct5" w:color="000000" w:fill="FFFFFF"/>
          </w:tcPr>
          <w:p w:rsidR="00447213" w:rsidRDefault="00447213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t>同一个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的窗口共享一个</w:t>
            </w:r>
            <w:r>
              <w:rPr>
                <w:rFonts w:hint="eastAsia"/>
              </w:rPr>
              <w:t>session</w:t>
            </w:r>
          </w:p>
        </w:tc>
      </w:tr>
      <w:tr w:rsidR="00447213" w:rsidTr="00C3371D">
        <w:tc>
          <w:tcPr>
            <w:tcW w:w="3347" w:type="dxa"/>
            <w:shd w:val="pct20" w:color="000000" w:fill="FFFFFF"/>
          </w:tcPr>
          <w:p w:rsidR="00447213" w:rsidRDefault="00447213" w:rsidP="00C3371D">
            <w:r>
              <w:rPr>
                <w:rFonts w:hint="eastAsia"/>
              </w:rPr>
              <w:t>典型应用：</w:t>
            </w:r>
          </w:p>
          <w:p w:rsidR="00447213" w:rsidRDefault="00447213" w:rsidP="00447213">
            <w:pPr>
              <w:numPr>
                <w:ilvl w:val="1"/>
                <w:numId w:val="2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个月不用再登陆</w:t>
            </w:r>
          </w:p>
          <w:p w:rsidR="00447213" w:rsidRDefault="00447213" w:rsidP="00447213">
            <w:pPr>
              <w:numPr>
                <w:ilvl w:val="1"/>
                <w:numId w:val="2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购物车（</w:t>
            </w:r>
            <w:r>
              <w:t>http://www.china-pub.com/</w:t>
            </w:r>
            <w:r>
              <w:rPr>
                <w:rFonts w:hint="eastAsia"/>
              </w:rPr>
              <w:t>）</w:t>
            </w:r>
          </w:p>
        </w:tc>
        <w:tc>
          <w:tcPr>
            <w:tcW w:w="5175" w:type="dxa"/>
            <w:shd w:val="pct20" w:color="000000" w:fill="FFFFFF"/>
          </w:tcPr>
          <w:p w:rsidR="00447213" w:rsidRDefault="00447213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t>典型应用：</w:t>
            </w:r>
          </w:p>
          <w:p w:rsidR="00447213" w:rsidRDefault="00447213" w:rsidP="00447213">
            <w:pPr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用户登陆</w:t>
            </w:r>
          </w:p>
          <w:p w:rsidR="00447213" w:rsidRDefault="00447213" w:rsidP="00447213">
            <w:pPr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购物车也可以用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实现。·</w:t>
            </w:r>
          </w:p>
        </w:tc>
      </w:tr>
      <w:tr w:rsidR="00447213" w:rsidTr="00C3371D">
        <w:tc>
          <w:tcPr>
            <w:tcW w:w="3347" w:type="dxa"/>
            <w:shd w:val="pct5" w:color="000000" w:fill="FFFFFF"/>
          </w:tcPr>
          <w:p w:rsidR="00447213" w:rsidRDefault="00447213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t>不可靠</w:t>
            </w:r>
          </w:p>
        </w:tc>
        <w:tc>
          <w:tcPr>
            <w:tcW w:w="5175" w:type="dxa"/>
            <w:shd w:val="pct5" w:color="000000" w:fill="FFFFFF"/>
          </w:tcPr>
          <w:p w:rsidR="00447213" w:rsidRDefault="00447213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t>可靠</w:t>
            </w:r>
          </w:p>
        </w:tc>
      </w:tr>
    </w:tbl>
    <w:p w:rsidR="001B490B" w:rsidRDefault="001B490B" w:rsidP="001B490B">
      <w:pPr>
        <w:pStyle w:val="2"/>
        <w:rPr>
          <w:rFonts w:hint="eastAsia"/>
          <w:highlight w:val="red"/>
        </w:rPr>
      </w:pPr>
      <w:r>
        <w:rPr>
          <w:rFonts w:hint="eastAsia"/>
          <w:highlight w:val="red"/>
        </w:rPr>
        <w:t>forward</w:t>
      </w:r>
      <w:r>
        <w:rPr>
          <w:rFonts w:hint="eastAsia"/>
          <w:highlight w:val="red"/>
        </w:rPr>
        <w:t>和</w:t>
      </w:r>
      <w:r>
        <w:rPr>
          <w:rFonts w:hint="eastAsia"/>
          <w:highlight w:val="red"/>
        </w:rPr>
        <w:t>sendredirect</w:t>
      </w:r>
      <w:r>
        <w:rPr>
          <w:rFonts w:hint="eastAsia"/>
          <w:highlight w:val="red"/>
        </w:rPr>
        <w:t>的区别</w:t>
      </w:r>
    </w:p>
    <w:tbl>
      <w:tblPr>
        <w:tblW w:w="10210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4593"/>
        <w:gridCol w:w="5617"/>
      </w:tblGrid>
      <w:tr w:rsidR="001B490B" w:rsidTr="009C14E1">
        <w:tc>
          <w:tcPr>
            <w:tcW w:w="4593" w:type="dxa"/>
            <w:shd w:val="pct20" w:color="000000" w:fill="FFFFFF"/>
          </w:tcPr>
          <w:p w:rsidR="001B490B" w:rsidRDefault="001B490B" w:rsidP="00C3371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endredirect</w:t>
            </w:r>
          </w:p>
        </w:tc>
        <w:tc>
          <w:tcPr>
            <w:tcW w:w="5617" w:type="dxa"/>
            <w:shd w:val="pct20" w:color="000000" w:fill="FFFFFF"/>
          </w:tcPr>
          <w:p w:rsidR="001B490B" w:rsidRDefault="001B490B" w:rsidP="00C3371D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orward</w:t>
            </w:r>
          </w:p>
        </w:tc>
      </w:tr>
      <w:tr w:rsidR="001B490B" w:rsidTr="009C14E1">
        <w:tc>
          <w:tcPr>
            <w:tcW w:w="4593" w:type="dxa"/>
            <w:shd w:val="pct5" w:color="000000" w:fill="FFFFFF"/>
          </w:tcPr>
          <w:p w:rsidR="001B490B" w:rsidRDefault="001B490B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t>是不同的</w:t>
            </w:r>
            <w:r>
              <w:rPr>
                <w:rFonts w:hint="eastAsia"/>
              </w:rPr>
              <w:t>request</w:t>
            </w:r>
          </w:p>
        </w:tc>
        <w:tc>
          <w:tcPr>
            <w:tcW w:w="5617" w:type="dxa"/>
            <w:shd w:val="pct5" w:color="000000" w:fill="FFFFFF"/>
          </w:tcPr>
          <w:p w:rsidR="001B490B" w:rsidRDefault="001B490B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t>虽然是不同的对象，但是，可以取到上一个页面的内容</w:t>
            </w:r>
          </w:p>
        </w:tc>
      </w:tr>
      <w:tr w:rsidR="001B490B" w:rsidTr="009C14E1">
        <w:tc>
          <w:tcPr>
            <w:tcW w:w="4593" w:type="dxa"/>
            <w:shd w:val="pct20" w:color="000000" w:fill="FFFFFF"/>
          </w:tcPr>
          <w:p w:rsidR="001B490B" w:rsidRDefault="001B490B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t>send</w:t>
            </w:r>
            <w:r>
              <w:rPr>
                <w:rFonts w:hint="eastAsia"/>
              </w:rPr>
              <w:t>后的语句会继续执行，除非</w:t>
            </w:r>
            <w:r>
              <w:rPr>
                <w:rFonts w:hint="eastAsia"/>
              </w:rPr>
              <w:t>return</w:t>
            </w:r>
          </w:p>
        </w:tc>
        <w:tc>
          <w:tcPr>
            <w:tcW w:w="5617" w:type="dxa"/>
            <w:shd w:val="pct20" w:color="000000" w:fill="FFFFFF"/>
          </w:tcPr>
          <w:p w:rsidR="001B490B" w:rsidRDefault="001B490B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t>forward</w:t>
            </w:r>
            <w:r>
              <w:rPr>
                <w:rFonts w:hint="eastAsia"/>
              </w:rPr>
              <w:t>后的语句不会继续发送给客户端</w:t>
            </w:r>
          </w:p>
        </w:tc>
      </w:tr>
      <w:tr w:rsidR="001B490B" w:rsidTr="009C14E1">
        <w:tc>
          <w:tcPr>
            <w:tcW w:w="4593" w:type="dxa"/>
            <w:shd w:val="pct5" w:color="000000" w:fill="FFFFFF"/>
          </w:tcPr>
          <w:p w:rsidR="001B490B" w:rsidRDefault="001B490B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t>速度慢</w:t>
            </w:r>
          </w:p>
        </w:tc>
        <w:tc>
          <w:tcPr>
            <w:tcW w:w="5617" w:type="dxa"/>
            <w:shd w:val="pct5" w:color="000000" w:fill="FFFFFF"/>
          </w:tcPr>
          <w:p w:rsidR="001B490B" w:rsidRDefault="001B490B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t>速度快</w:t>
            </w:r>
          </w:p>
        </w:tc>
      </w:tr>
      <w:tr w:rsidR="001B490B" w:rsidTr="009C14E1">
        <w:tc>
          <w:tcPr>
            <w:tcW w:w="4593" w:type="dxa"/>
            <w:shd w:val="pct20" w:color="000000" w:fill="FFFFFF"/>
          </w:tcPr>
          <w:p w:rsidR="001B490B" w:rsidRDefault="001B490B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t>需要到客户端的往返，可以转到任何页面，</w:t>
            </w:r>
          </w:p>
        </w:tc>
        <w:tc>
          <w:tcPr>
            <w:tcW w:w="5617" w:type="dxa"/>
            <w:shd w:val="pct20" w:color="000000" w:fill="FFFFFF"/>
          </w:tcPr>
          <w:p w:rsidR="001B490B" w:rsidRDefault="001B490B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t>服务器内部转换，</w:t>
            </w:r>
          </w:p>
        </w:tc>
      </w:tr>
      <w:tr w:rsidR="001B490B" w:rsidTr="009C14E1">
        <w:tc>
          <w:tcPr>
            <w:tcW w:w="4593" w:type="dxa"/>
            <w:shd w:val="pct5" w:color="000000" w:fill="FFFFFF"/>
          </w:tcPr>
          <w:p w:rsidR="001B490B" w:rsidRDefault="001B490B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t>地址栏有变化</w:t>
            </w:r>
          </w:p>
        </w:tc>
        <w:tc>
          <w:tcPr>
            <w:tcW w:w="5617" w:type="dxa"/>
            <w:shd w:val="pct5" w:color="000000" w:fill="FFFFFF"/>
          </w:tcPr>
          <w:p w:rsidR="001B490B" w:rsidRDefault="001B490B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t>地址栏没有变化</w:t>
            </w:r>
          </w:p>
        </w:tc>
      </w:tr>
      <w:tr w:rsidR="001B490B" w:rsidTr="009C14E1">
        <w:tc>
          <w:tcPr>
            <w:tcW w:w="4593" w:type="dxa"/>
            <w:shd w:val="pct20" w:color="000000" w:fill="FFFFFF"/>
          </w:tcPr>
          <w:p w:rsidR="001B490B" w:rsidRDefault="001B490B" w:rsidP="00C3371D">
            <w:pPr>
              <w:rPr>
                <w:rFonts w:hint="eastAsia"/>
                <w:highlight w:val="red"/>
              </w:rPr>
            </w:pPr>
            <w:r>
              <w:rPr>
                <w:rFonts w:hint="eastAsia"/>
              </w:rPr>
              <w:t>可以传参数，直接写在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后面</w:t>
            </w:r>
          </w:p>
        </w:tc>
        <w:tc>
          <w:tcPr>
            <w:tcW w:w="5617" w:type="dxa"/>
            <w:shd w:val="pct20" w:color="000000" w:fill="FFFFFF"/>
          </w:tcPr>
          <w:p w:rsidR="001B490B" w:rsidRDefault="001B490B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t>可以传参数</w:t>
            </w:r>
          </w:p>
        </w:tc>
      </w:tr>
      <w:tr w:rsidR="001B490B" w:rsidTr="009C14E1">
        <w:tc>
          <w:tcPr>
            <w:tcW w:w="4593" w:type="dxa"/>
            <w:shd w:val="pct5" w:color="000000" w:fill="FFFFFF"/>
          </w:tcPr>
          <w:p w:rsidR="001B490B" w:rsidRDefault="001B490B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代表的是</w:t>
            </w:r>
            <w:r>
              <w:t>http://127.0.0.1/</w:t>
            </w:r>
          </w:p>
          <w:p w:rsidR="001B490B" w:rsidRDefault="001B490B" w:rsidP="00C3371D">
            <w:pPr>
              <w:rPr>
                <w:rFonts w:hint="eastAsia"/>
              </w:rPr>
            </w:pPr>
            <w:r>
              <w:t>&lt;%response.sendRedirect("/test/ServletToJSP");%&gt;</w:t>
            </w:r>
          </w:p>
          <w:p w:rsidR="001B490B" w:rsidRDefault="001B490B" w:rsidP="00C3371D">
            <w:pPr>
              <w:rPr>
                <w:rFonts w:hint="eastAsia"/>
              </w:rPr>
            </w:pPr>
            <w:r>
              <w:t>&lt;form action="</w:t>
            </w:r>
            <w:r>
              <w:rPr>
                <w:rFonts w:hint="eastAsia"/>
              </w:rPr>
              <w:t>/test</w:t>
            </w:r>
            <w:r>
              <w:t>/ServletToJSP"&gt;</w:t>
            </w:r>
          </w:p>
          <w:p w:rsidR="001B490B" w:rsidRDefault="001B490B" w:rsidP="00C3371D">
            <w:pPr>
              <w:rPr>
                <w:rFonts w:hint="eastAsia"/>
              </w:rPr>
            </w:pPr>
            <w:r>
              <w:t>&lt;a href="</w:t>
            </w:r>
            <w:r>
              <w:rPr>
                <w:rFonts w:hint="eastAsia"/>
              </w:rPr>
              <w:t>/test</w:t>
            </w:r>
            <w:r>
              <w:t>/ServletToJSP"&gt;</w:t>
            </w:r>
            <w:r>
              <w:rPr>
                <w:rFonts w:hint="eastAsia"/>
              </w:rPr>
              <w:t>test</w:t>
            </w:r>
            <w:r>
              <w:t>&lt;/a&gt;</w:t>
            </w:r>
          </w:p>
        </w:tc>
        <w:tc>
          <w:tcPr>
            <w:tcW w:w="5617" w:type="dxa"/>
            <w:shd w:val="pct5" w:color="000000" w:fill="FFFFFF"/>
          </w:tcPr>
          <w:p w:rsidR="001B490B" w:rsidRDefault="001B490B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代表的是</w:t>
            </w:r>
            <w:r>
              <w:t>http://127.0.0.1/</w:t>
            </w:r>
            <w:r>
              <w:rPr>
                <w:rFonts w:hint="eastAsia"/>
              </w:rPr>
              <w:t>test</w:t>
            </w:r>
          </w:p>
          <w:p w:rsidR="001B490B" w:rsidRDefault="001B490B" w:rsidP="00C337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.getServletContext().getRequestDispatcher 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"/servlet_jsp/ServletUseJsp.jsp"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.forward(req, resp);</w:t>
            </w:r>
          </w:p>
          <w:p w:rsidR="001B490B" w:rsidRDefault="001B490B" w:rsidP="00C337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并且只能以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开头</w:t>
            </w:r>
          </w:p>
        </w:tc>
      </w:tr>
      <w:tr w:rsidR="001B490B" w:rsidTr="009C14E1">
        <w:tc>
          <w:tcPr>
            <w:tcW w:w="4593" w:type="dxa"/>
            <w:shd w:val="pct20" w:color="000000" w:fill="FFFFFF"/>
          </w:tcPr>
          <w:p w:rsidR="001B490B" w:rsidRDefault="001B490B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t>常用</w:t>
            </w:r>
          </w:p>
        </w:tc>
        <w:tc>
          <w:tcPr>
            <w:tcW w:w="5617" w:type="dxa"/>
            <w:shd w:val="pct20" w:color="000000" w:fill="FFFFFF"/>
          </w:tcPr>
          <w:p w:rsidR="001B490B" w:rsidRDefault="001B490B" w:rsidP="00C3371D">
            <w:pPr>
              <w:rPr>
                <w:rFonts w:hint="eastAsia"/>
              </w:rPr>
            </w:pPr>
            <w:r>
              <w:rPr>
                <w:rFonts w:hint="eastAsia"/>
              </w:rPr>
              <w:t>常用</w:t>
            </w:r>
          </w:p>
        </w:tc>
      </w:tr>
    </w:tbl>
    <w:p w:rsidR="009C14E1" w:rsidRDefault="009C14E1" w:rsidP="000C7A56">
      <w:pPr>
        <w:pStyle w:val="2"/>
        <w:rPr>
          <w:rFonts w:hint="eastAsia"/>
        </w:rPr>
      </w:pPr>
      <w:r>
        <w:t>jsp</w:t>
      </w:r>
      <w:r>
        <w:rPr>
          <w:rFonts w:hint="eastAsia"/>
        </w:rPr>
        <w:t>内置对象</w:t>
      </w:r>
    </w:p>
    <w:p w:rsidR="009C14E1" w:rsidRDefault="009C14E1" w:rsidP="009C14E1">
      <w:pPr>
        <w:rPr>
          <w:rFonts w:hint="eastAsia"/>
        </w:rPr>
      </w:pPr>
      <w:r>
        <w:t>out request response session application exception</w:t>
      </w:r>
    </w:p>
    <w:p w:rsidR="001B490B" w:rsidRDefault="001B490B" w:rsidP="001B490B">
      <w:pPr>
        <w:rPr>
          <w:rFonts w:hint="eastAsia"/>
          <w:highlight w:val="red"/>
        </w:rPr>
      </w:pPr>
    </w:p>
    <w:p w:rsidR="00CD4565" w:rsidRPr="00CD4565" w:rsidRDefault="00CD4565" w:rsidP="00CD4565">
      <w:pPr>
        <w:rPr>
          <w:rFonts w:hint="eastAsia"/>
        </w:rPr>
      </w:pPr>
    </w:p>
    <w:p w:rsidR="004564B1" w:rsidRDefault="00C4261B" w:rsidP="00C4261B">
      <w:pPr>
        <w:pStyle w:val="1"/>
        <w:rPr>
          <w:rFonts w:hint="eastAsia"/>
        </w:rPr>
      </w:pPr>
      <w:r>
        <w:rPr>
          <w:rFonts w:hint="eastAsia"/>
        </w:rPr>
        <w:t>附录</w:t>
      </w:r>
    </w:p>
    <w:p w:rsidR="004F2821" w:rsidRDefault="004F2821" w:rsidP="004F2821">
      <w:pPr>
        <w:pStyle w:val="2"/>
        <w:rPr>
          <w:rFonts w:hint="eastAsia"/>
        </w:rPr>
      </w:pPr>
      <w:r w:rsidRPr="004F2821">
        <w:rPr>
          <w:rFonts w:hint="eastAsia"/>
        </w:rPr>
        <w:t>JSP</w:t>
      </w:r>
      <w:r w:rsidRPr="004F2821">
        <w:rPr>
          <w:rFonts w:hint="eastAsia"/>
        </w:rPr>
        <w:t>和</w:t>
      </w:r>
      <w:r w:rsidRPr="004F2821">
        <w:rPr>
          <w:rFonts w:hint="eastAsia"/>
        </w:rPr>
        <w:t>Servlet</w:t>
      </w:r>
      <w:r w:rsidRPr="004F2821">
        <w:rPr>
          <w:rFonts w:hint="eastAsia"/>
        </w:rPr>
        <w:t>页面中文显示为乱码的解决方式</w:t>
      </w:r>
    </w:p>
    <w:p w:rsidR="00203373" w:rsidRDefault="00203373" w:rsidP="00203373">
      <w:pPr>
        <w:rPr>
          <w:rFonts w:hint="eastAsia"/>
          <w:color w:val="000000"/>
        </w:rPr>
      </w:pPr>
      <w:r>
        <w:rPr>
          <w:color w:val="000000"/>
        </w:rPr>
        <w:t>经过网上搜索和自己的经验，</w:t>
      </w:r>
      <w:r>
        <w:rPr>
          <w:color w:val="000000"/>
        </w:rPr>
        <w:t>JSP/Servlet</w:t>
      </w:r>
      <w:r>
        <w:rPr>
          <w:color w:val="000000"/>
        </w:rPr>
        <w:t>页面的中文显示为乱码的问题可以细分为</w:t>
      </w:r>
      <w:r>
        <w:rPr>
          <w:color w:val="000000"/>
        </w:rPr>
        <w:t>5</w:t>
      </w:r>
      <w:r>
        <w:rPr>
          <w:color w:val="000000"/>
        </w:rPr>
        <w:t>类</w:t>
      </w:r>
      <w:r>
        <w:rPr>
          <w:color w:val="000000"/>
        </w:rPr>
        <w:t>:</w:t>
      </w:r>
      <w:r>
        <w:rPr>
          <w:color w:val="000000"/>
          <w:szCs w:val="21"/>
        </w:rPr>
        <w:br/>
      </w:r>
      <w:r>
        <w:rPr>
          <w:color w:val="000000"/>
        </w:rPr>
        <w:t>1. JSP</w:t>
      </w:r>
      <w:r>
        <w:rPr>
          <w:color w:val="000000"/>
        </w:rPr>
        <w:t>页面显示乱码。</w:t>
      </w:r>
      <w:r>
        <w:rPr>
          <w:color w:val="000000"/>
          <w:szCs w:val="21"/>
        </w:rPr>
        <w:br/>
      </w:r>
      <w:r>
        <w:rPr>
          <w:color w:val="000000"/>
        </w:rPr>
        <w:lastRenderedPageBreak/>
        <w:t>2. Servlet</w:t>
      </w:r>
      <w:r>
        <w:rPr>
          <w:color w:val="000000"/>
        </w:rPr>
        <w:t>接收</w:t>
      </w:r>
      <w:r>
        <w:rPr>
          <w:color w:val="000000"/>
        </w:rPr>
        <w:t>Form/Request</w:t>
      </w:r>
      <w:r>
        <w:rPr>
          <w:color w:val="000000"/>
        </w:rPr>
        <w:t>传递的参数时显示为乱码</w:t>
      </w:r>
      <w:r>
        <w:rPr>
          <w:color w:val="000000"/>
          <w:szCs w:val="21"/>
        </w:rPr>
        <w:br/>
      </w:r>
      <w:r>
        <w:rPr>
          <w:color w:val="000000"/>
        </w:rPr>
        <w:t>3. JSP</w:t>
      </w:r>
      <w:r>
        <w:rPr>
          <w:color w:val="000000"/>
        </w:rPr>
        <w:t>接收</w:t>
      </w:r>
      <w:r>
        <w:rPr>
          <w:color w:val="000000"/>
        </w:rPr>
        <w:t>Form/Request</w:t>
      </w:r>
      <w:r>
        <w:rPr>
          <w:color w:val="000000"/>
        </w:rPr>
        <w:t>传递的参数时显示为乱码</w:t>
      </w:r>
      <w:r>
        <w:rPr>
          <w:color w:val="000000"/>
          <w:szCs w:val="21"/>
        </w:rPr>
        <w:br/>
      </w:r>
      <w:r>
        <w:rPr>
          <w:color w:val="000000"/>
        </w:rPr>
        <w:t xml:space="preserve">4. </w:t>
      </w:r>
      <w:r>
        <w:rPr>
          <w:color w:val="000000"/>
        </w:rPr>
        <w:t>用</w:t>
      </w:r>
      <w:r>
        <w:rPr>
          <w:color w:val="000000"/>
        </w:rPr>
        <w:t>&lt;jsp:forward page="catalog2.html"&gt;&lt;/jsp:forward&gt;</w:t>
      </w:r>
      <w:r>
        <w:rPr>
          <w:color w:val="000000"/>
        </w:rPr>
        <w:t>时页面显示乱码</w:t>
      </w:r>
      <w:r>
        <w:rPr>
          <w:color w:val="000000"/>
          <w:szCs w:val="21"/>
        </w:rPr>
        <w:br/>
      </w:r>
      <w:r>
        <w:rPr>
          <w:color w:val="000000"/>
        </w:rPr>
        <w:t xml:space="preserve">5. </w:t>
      </w:r>
      <w:r>
        <w:rPr>
          <w:color w:val="000000"/>
        </w:rPr>
        <w:t>数据库存取的时候产生乱码。</w:t>
      </w:r>
      <w:r>
        <w:rPr>
          <w:color w:val="000000"/>
          <w:szCs w:val="21"/>
        </w:rPr>
        <w:br/>
      </w:r>
      <w:r>
        <w:rPr>
          <w:color w:val="000000"/>
        </w:rPr>
        <w:t>解决方式：</w:t>
      </w:r>
      <w:r>
        <w:rPr>
          <w:color w:val="000000"/>
          <w:szCs w:val="21"/>
        </w:rPr>
        <w:br/>
      </w:r>
      <w:r w:rsidRPr="00990754">
        <w:t>1. JSP</w:t>
      </w:r>
      <w:r w:rsidRPr="00990754">
        <w:t>页面显示乱码的解决方式：</w:t>
      </w:r>
      <w:r>
        <w:rPr>
          <w:color w:val="000000"/>
          <w:szCs w:val="21"/>
        </w:rPr>
        <w:br/>
      </w:r>
      <w:r>
        <w:rPr>
          <w:rStyle w:val="a6"/>
          <w:color w:val="000000"/>
        </w:rPr>
        <w:t>第一种方式</w:t>
      </w:r>
      <w:r>
        <w:rPr>
          <w:color w:val="000000"/>
        </w:rPr>
        <w:t>为在页面的开头加上：</w:t>
      </w:r>
      <w:r>
        <w:rPr>
          <w:color w:val="000000"/>
          <w:szCs w:val="21"/>
        </w:rPr>
        <w:br/>
      </w:r>
      <w:r>
        <w:rPr>
          <w:color w:val="000000"/>
        </w:rPr>
        <w:t>&lt;%@ page language="java" contentType="text/html; charset=GBK" pageEncoding="GBK"%&gt;</w:t>
      </w:r>
      <w:r>
        <w:rPr>
          <w:color w:val="000000"/>
        </w:rPr>
        <w:br/>
        <w:t>&lt;!--</w:t>
      </w:r>
      <w:r>
        <w:rPr>
          <w:color w:val="000000"/>
        </w:rPr>
        <w:t>这里的</w:t>
      </w:r>
      <w:r>
        <w:rPr>
          <w:color w:val="000000"/>
        </w:rPr>
        <w:t xml:space="preserve"> GBK</w:t>
      </w:r>
      <w:r>
        <w:rPr>
          <w:color w:val="000000"/>
        </w:rPr>
        <w:t>可以由</w:t>
      </w:r>
      <w:r>
        <w:rPr>
          <w:color w:val="000000"/>
        </w:rPr>
        <w:t xml:space="preserve"> gb2312</w:t>
      </w:r>
      <w:r>
        <w:rPr>
          <w:color w:val="000000"/>
        </w:rPr>
        <w:t>代替，此处以</w:t>
      </w:r>
      <w:r>
        <w:rPr>
          <w:color w:val="000000"/>
        </w:rPr>
        <w:t>GBK</w:t>
      </w:r>
      <w:r>
        <w:rPr>
          <w:color w:val="000000"/>
        </w:rPr>
        <w:t>为例。下同</w:t>
      </w:r>
      <w:r>
        <w:rPr>
          <w:color w:val="000000"/>
        </w:rPr>
        <w:t xml:space="preserve"> --&gt;</w:t>
      </w:r>
      <w:r>
        <w:rPr>
          <w:color w:val="000000"/>
          <w:szCs w:val="21"/>
        </w:rPr>
        <w:br/>
      </w:r>
      <w:r>
        <w:rPr>
          <w:color w:val="FF0000"/>
        </w:rPr>
        <w:t>注：有时候如果不再页面开头加上这句，则页面中无法保存中文字符，并提示：中文字符在不能被</w:t>
      </w:r>
      <w:r>
        <w:rPr>
          <w:color w:val="FF0000"/>
        </w:rPr>
        <w:t>iso-8859-1</w:t>
      </w:r>
      <w:r>
        <w:rPr>
          <w:color w:val="FF0000"/>
        </w:rPr>
        <w:t>字符集</w:t>
      </w:r>
      <w:r>
        <w:rPr>
          <w:color w:val="FF0000"/>
        </w:rPr>
        <w:t>mapped</w:t>
      </w:r>
      <w:r>
        <w:rPr>
          <w:color w:val="FF0000"/>
        </w:rPr>
        <w:t>，这是由于默认情况下，</w:t>
      </w:r>
      <w:r>
        <w:rPr>
          <w:color w:val="FF0000"/>
        </w:rPr>
        <w:t>JSP</w:t>
      </w:r>
      <w:r>
        <w:rPr>
          <w:color w:val="FF0000"/>
        </w:rPr>
        <w:t>是用</w:t>
      </w:r>
      <w:r>
        <w:rPr>
          <w:color w:val="FF0000"/>
        </w:rPr>
        <w:t>iso-8859-1</w:t>
      </w:r>
      <w:r>
        <w:rPr>
          <w:color w:val="FF0000"/>
        </w:rPr>
        <w:t>来编码的，可以在</w:t>
      </w:r>
      <w:r>
        <w:rPr>
          <w:color w:val="FF0000"/>
        </w:rPr>
        <w:t>Window-&gt;Preferences-&gt;General-&gt;Content Type</w:t>
      </w:r>
      <w:r>
        <w:rPr>
          <w:color w:val="FF0000"/>
        </w:rPr>
        <w:t>选项下，在右边的窗口选择</w:t>
      </w:r>
      <w:r>
        <w:rPr>
          <w:color w:val="FF0000"/>
        </w:rPr>
        <w:t>Text-&gt;Jsp</w:t>
      </w:r>
      <w:r>
        <w:rPr>
          <w:color w:val="FF0000"/>
        </w:rPr>
        <w:t>，然后在下面的</w:t>
      </w:r>
      <w:r>
        <w:rPr>
          <w:color w:val="FF0000"/>
        </w:rPr>
        <w:t>Default Encoding</w:t>
      </w:r>
      <w:r>
        <w:rPr>
          <w:color w:val="FF0000"/>
        </w:rPr>
        <w:t>由默认的</w:t>
      </w:r>
      <w:r>
        <w:rPr>
          <w:color w:val="FF0000"/>
        </w:rPr>
        <w:t>iso-8859-1</w:t>
      </w:r>
      <w:r>
        <w:rPr>
          <w:color w:val="FF0000"/>
        </w:rPr>
        <w:t>改为</w:t>
      </w:r>
      <w:r>
        <w:rPr>
          <w:color w:val="FF0000"/>
        </w:rPr>
        <w:t>GBK</w:t>
      </w:r>
      <w:r>
        <w:rPr>
          <w:color w:val="FF0000"/>
        </w:rPr>
        <w:t>，然后点击</w:t>
      </w:r>
      <w:r>
        <w:rPr>
          <w:color w:val="FF0000"/>
        </w:rPr>
        <w:t>update</w:t>
      </w:r>
      <w:r>
        <w:rPr>
          <w:color w:val="FF0000"/>
        </w:rPr>
        <w:t>即可解决。</w:t>
      </w:r>
      <w:r>
        <w:rPr>
          <w:color w:val="000000"/>
          <w:szCs w:val="21"/>
        </w:rPr>
        <w:br/>
      </w:r>
      <w:r>
        <w:rPr>
          <w:color w:val="000000"/>
        </w:rPr>
        <w:t>然而这种方式会带来一些问题：由于这一句在其他文件</w:t>
      </w:r>
      <w:r>
        <w:rPr>
          <w:color w:val="000000"/>
        </w:rPr>
        <w:t>include</w:t>
      </w:r>
      <w:r>
        <w:rPr>
          <w:color w:val="000000"/>
        </w:rPr>
        <w:t>该文件的时候不能被继承，所以</w:t>
      </w:r>
      <w:r>
        <w:rPr>
          <w:color w:val="000000"/>
        </w:rPr>
        <w:t>include</w:t>
      </w:r>
      <w:r>
        <w:rPr>
          <w:color w:val="000000"/>
        </w:rPr>
        <w:t>它的文件也需要在文件开头加上这句话，此时如果用的是</w:t>
      </w:r>
      <w:r>
        <w:rPr>
          <w:color w:val="000000"/>
        </w:rPr>
        <w:t>pageEncoding="gbk"</w:t>
      </w:r>
      <w:r>
        <w:rPr>
          <w:color w:val="000000"/>
        </w:rPr>
        <w:t>则会出现问题。类似于</w:t>
      </w:r>
      <w:r>
        <w:rPr>
          <w:color w:val="000000"/>
        </w:rPr>
        <w:t>org.apache.jasper.JasperException: /top.jsp(1,1) Page directive: illegal to have multiple occurrences of contentType with different values</w:t>
      </w:r>
      <w:r>
        <w:rPr>
          <w:color w:val="FF0000"/>
        </w:rPr>
        <w:t xml:space="preserve"> (old: text/html;charset=GBK, new: text/html;charset=gbk).</w:t>
      </w:r>
      <w:r>
        <w:rPr>
          <w:color w:val="FF0000"/>
        </w:rPr>
        <w:br/>
      </w:r>
      <w:r>
        <w:rPr>
          <w:color w:val="000000"/>
        </w:rPr>
        <w:t>类似地，如果两个文件一个用的是</w:t>
      </w:r>
      <w:r>
        <w:rPr>
          <w:color w:val="000000"/>
        </w:rPr>
        <w:t>gbk</w:t>
      </w:r>
      <w:r>
        <w:rPr>
          <w:color w:val="000000"/>
        </w:rPr>
        <w:t>，一个用的是</w:t>
      </w:r>
      <w:r>
        <w:rPr>
          <w:color w:val="000000"/>
        </w:rPr>
        <w:t>gb2312</w:t>
      </w:r>
      <w:r>
        <w:rPr>
          <w:color w:val="000000"/>
        </w:rPr>
        <w:t>也会出现问题。</w:t>
      </w:r>
      <w:r>
        <w:rPr>
          <w:color w:val="000000"/>
          <w:szCs w:val="21"/>
        </w:rPr>
        <w:br/>
      </w:r>
      <w:r>
        <w:rPr>
          <w:rStyle w:val="a6"/>
          <w:color w:val="000000"/>
        </w:rPr>
        <w:t>另一种更好的解决方式为：</w:t>
      </w:r>
      <w:r>
        <w:rPr>
          <w:color w:val="000000"/>
          <w:szCs w:val="21"/>
        </w:rPr>
        <w:br/>
      </w:r>
      <w:r>
        <w:rPr>
          <w:color w:val="000000"/>
        </w:rPr>
        <w:t>在项目的</w:t>
      </w:r>
      <w:r>
        <w:rPr>
          <w:color w:val="000000"/>
        </w:rPr>
        <w:t>web.xml</w:t>
      </w:r>
      <w:r>
        <w:rPr>
          <w:color w:val="000000"/>
        </w:rPr>
        <w:t>中添加以下片段：</w:t>
      </w:r>
      <w:r>
        <w:rPr>
          <w:color w:val="000000"/>
          <w:szCs w:val="21"/>
        </w:rPr>
        <w:br/>
      </w:r>
      <w:r>
        <w:rPr>
          <w:color w:val="000000"/>
        </w:rPr>
        <w:t xml:space="preserve">&lt;!-- </w:t>
      </w:r>
      <w:r>
        <w:rPr>
          <w:color w:val="000000"/>
        </w:rPr>
        <w:t>下面的代码为解决页面乱码问题而加入</w:t>
      </w:r>
      <w:r>
        <w:rPr>
          <w:color w:val="000000"/>
        </w:rPr>
        <w:t xml:space="preserve"> --&gt;</w:t>
      </w:r>
      <w:r>
        <w:rPr>
          <w:color w:val="000000"/>
        </w:rPr>
        <w:br/>
        <w:t xml:space="preserve">&lt;jsp-config&gt; </w:t>
      </w:r>
      <w:r>
        <w:rPr>
          <w:color w:val="000000"/>
        </w:rPr>
        <w:br/>
        <w:t xml:space="preserve">            &lt;jsp-property-group&gt; </w:t>
      </w:r>
      <w:r>
        <w:rPr>
          <w:color w:val="000000"/>
        </w:rPr>
        <w:br/>
        <w:t xml:space="preserve">                &lt;description&gt; </w:t>
      </w:r>
      <w:r>
        <w:rPr>
          <w:color w:val="000000"/>
        </w:rPr>
        <w:br/>
        <w:t xml:space="preserve">                   Special property group for JSP Configuration JSP example. </w:t>
      </w:r>
      <w:r>
        <w:rPr>
          <w:color w:val="000000"/>
        </w:rPr>
        <w:br/>
        <w:t xml:space="preserve">                &lt;/description&gt; </w:t>
      </w:r>
      <w:r>
        <w:rPr>
          <w:color w:val="000000"/>
        </w:rPr>
        <w:br/>
        <w:t xml:space="preserve">                &lt;display-name&gt;JSPConfiguration&lt;/display-name&gt; </w:t>
      </w:r>
      <w:r>
        <w:rPr>
          <w:color w:val="000000"/>
        </w:rPr>
        <w:br/>
        <w:t xml:space="preserve">                &lt;url-pattern&gt;*.jsp&lt;/url-pattern&gt; </w:t>
      </w:r>
      <w:r>
        <w:rPr>
          <w:color w:val="000000"/>
        </w:rPr>
        <w:br/>
        <w:t xml:space="preserve">                &lt;el-ignored&gt;true&lt;/el-ignored&gt; </w:t>
      </w:r>
      <w:r>
        <w:rPr>
          <w:color w:val="000000"/>
        </w:rPr>
        <w:br/>
        <w:t xml:space="preserve">                &lt;page-encoding&gt;GBK&lt;/page-encoding&gt; </w:t>
      </w:r>
      <w:r>
        <w:rPr>
          <w:color w:val="000000"/>
        </w:rPr>
        <w:br/>
        <w:t xml:space="preserve">                &lt;scripting-invalid&gt;false&lt;/scripting-invalid&gt; </w:t>
      </w:r>
      <w:r>
        <w:rPr>
          <w:color w:val="000000"/>
        </w:rPr>
        <w:br/>
        <w:t xml:space="preserve">                &lt;include-prelude&gt;&lt;/include-prelude&gt; </w:t>
      </w:r>
      <w:r>
        <w:rPr>
          <w:color w:val="000000"/>
        </w:rPr>
        <w:br/>
        <w:t xml:space="preserve">                &lt;include-coda&gt;&lt;/include-coda&gt; </w:t>
      </w:r>
      <w:r>
        <w:rPr>
          <w:color w:val="000000"/>
        </w:rPr>
        <w:br/>
        <w:t>            &lt;/jsp-property-group&gt;            </w:t>
      </w:r>
      <w:r>
        <w:rPr>
          <w:color w:val="000000"/>
        </w:rPr>
        <w:br/>
        <w:t xml:space="preserve">            &lt;jsp-property-group&gt; </w:t>
      </w:r>
      <w:r>
        <w:rPr>
          <w:color w:val="000000"/>
        </w:rPr>
        <w:br/>
        <w:t xml:space="preserve">                &lt;description&gt; </w:t>
      </w:r>
      <w:r>
        <w:rPr>
          <w:color w:val="000000"/>
        </w:rPr>
        <w:br/>
        <w:t xml:space="preserve">                   Special property group for JSP Configuration JSP example. </w:t>
      </w:r>
      <w:r>
        <w:rPr>
          <w:color w:val="000000"/>
        </w:rPr>
        <w:br/>
        <w:t xml:space="preserve">                &lt;/description&gt; </w:t>
      </w:r>
      <w:r>
        <w:rPr>
          <w:color w:val="000000"/>
        </w:rPr>
        <w:br/>
        <w:t xml:space="preserve">                &lt;display-name&gt;JSPConfiguration&lt;/display-name&gt; </w:t>
      </w:r>
      <w:r>
        <w:rPr>
          <w:color w:val="000000"/>
        </w:rPr>
        <w:br/>
        <w:t xml:space="preserve">                &lt;url-pattern&gt;*.html&lt;/url-pattern&gt; </w:t>
      </w:r>
      <w:r>
        <w:rPr>
          <w:color w:val="000000"/>
        </w:rPr>
        <w:br/>
        <w:t xml:space="preserve">                &lt;el-ignored&gt;true&lt;/el-ignored&gt; </w:t>
      </w:r>
      <w:r>
        <w:rPr>
          <w:color w:val="000000"/>
        </w:rPr>
        <w:br/>
        <w:t xml:space="preserve">                &lt;page-encoding&gt;GBK&lt;/page-encoding&gt; </w:t>
      </w:r>
      <w:r>
        <w:rPr>
          <w:color w:val="000000"/>
        </w:rPr>
        <w:br/>
        <w:t xml:space="preserve">                &lt;scripting-invalid&gt;false&lt;/scripting-invalid&gt; 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                &lt;include-prelude&gt;&lt;/include-prelude&gt; </w:t>
      </w:r>
      <w:r>
        <w:rPr>
          <w:color w:val="000000"/>
        </w:rPr>
        <w:br/>
        <w:t xml:space="preserve">                &lt;include-coda&gt;&lt;/include-coda&gt; </w:t>
      </w:r>
      <w:r>
        <w:rPr>
          <w:color w:val="000000"/>
        </w:rPr>
        <w:br/>
        <w:t xml:space="preserve">&lt;/jsp-property-group&gt; </w:t>
      </w:r>
      <w:r>
        <w:rPr>
          <w:color w:val="000000"/>
        </w:rPr>
        <w:br/>
        <w:t xml:space="preserve">&lt;/jsp-config&gt; </w:t>
      </w:r>
      <w:r>
        <w:rPr>
          <w:color w:val="000000"/>
        </w:rPr>
        <w:br/>
        <w:t xml:space="preserve">&lt;!--       </w:t>
      </w:r>
      <w:r>
        <w:rPr>
          <w:color w:val="000000"/>
        </w:rPr>
        <w:t>添加的代码结束</w:t>
      </w:r>
      <w:r>
        <w:rPr>
          <w:color w:val="000000"/>
        </w:rPr>
        <w:t xml:space="preserve"> --&gt;</w:t>
      </w:r>
      <w:r>
        <w:rPr>
          <w:color w:val="000000"/>
          <w:szCs w:val="21"/>
        </w:rPr>
        <w:br/>
      </w:r>
      <w:r>
        <w:rPr>
          <w:rStyle w:val="a6"/>
          <w:color w:val="000000"/>
        </w:rPr>
        <w:t>2. Servlet</w:t>
      </w:r>
      <w:r>
        <w:rPr>
          <w:rStyle w:val="a6"/>
          <w:color w:val="000000"/>
        </w:rPr>
        <w:t>接收</w:t>
      </w:r>
      <w:r>
        <w:rPr>
          <w:rStyle w:val="a6"/>
          <w:color w:val="000000"/>
        </w:rPr>
        <w:t>Form/Request</w:t>
      </w:r>
      <w:r>
        <w:rPr>
          <w:rStyle w:val="a6"/>
          <w:color w:val="000000"/>
        </w:rPr>
        <w:t>传递的参数时显示为乱码的解决方式：</w:t>
      </w:r>
      <w:r>
        <w:rPr>
          <w:color w:val="000000"/>
          <w:szCs w:val="21"/>
        </w:rPr>
        <w:br/>
      </w:r>
      <w:r>
        <w:rPr>
          <w:rStyle w:val="a6"/>
          <w:color w:val="000000"/>
        </w:rPr>
        <w:t>第一种解决方式</w:t>
      </w:r>
      <w:r>
        <w:rPr>
          <w:color w:val="000000"/>
        </w:rPr>
        <w:t>为在用到</w:t>
      </w:r>
      <w:r>
        <w:rPr>
          <w:color w:val="000000"/>
        </w:rPr>
        <w:t>request</w:t>
      </w:r>
      <w:r>
        <w:rPr>
          <w:color w:val="000000"/>
        </w:rPr>
        <w:t>方法的前面加上这条语句：</w:t>
      </w:r>
      <w:r>
        <w:rPr>
          <w:color w:val="000000"/>
          <w:szCs w:val="21"/>
        </w:rPr>
        <w:br/>
      </w:r>
      <w:r>
        <w:rPr>
          <w:color w:val="000000"/>
        </w:rPr>
        <w:t>request.setCharacterEncoding("GBK");</w:t>
      </w:r>
      <w:r>
        <w:rPr>
          <w:color w:val="000000"/>
          <w:szCs w:val="21"/>
        </w:rPr>
        <w:br/>
      </w:r>
      <w:r>
        <w:rPr>
          <w:color w:val="000000"/>
        </w:rPr>
        <w:t>同样地，这也会由于页面设置中</w:t>
      </w:r>
      <w:r>
        <w:rPr>
          <w:color w:val="000000"/>
        </w:rPr>
        <w:t>GbK</w:t>
      </w:r>
      <w:r>
        <w:rPr>
          <w:color w:val="000000"/>
        </w:rPr>
        <w:t>或</w:t>
      </w:r>
      <w:r>
        <w:rPr>
          <w:color w:val="000000"/>
        </w:rPr>
        <w:t>gB2312</w:t>
      </w:r>
      <w:r>
        <w:rPr>
          <w:color w:val="000000"/>
        </w:rPr>
        <w:t>大小写不同或者采用不同的汉语字符集而发生错误。</w:t>
      </w:r>
      <w:r>
        <w:rPr>
          <w:color w:val="000000"/>
          <w:szCs w:val="21"/>
        </w:rPr>
        <w:br/>
      </w:r>
      <w:r>
        <w:rPr>
          <w:rStyle w:val="a6"/>
          <w:color w:val="000000"/>
        </w:rPr>
        <w:t>另一种更好的解决方式</w:t>
      </w:r>
      <w:r>
        <w:rPr>
          <w:color w:val="000000"/>
        </w:rPr>
        <w:t>为：添加一个名为</w:t>
      </w:r>
      <w:r>
        <w:rPr>
          <w:color w:val="000000"/>
        </w:rPr>
        <w:t>SetCharacterEncodingFilter</w:t>
      </w:r>
      <w:r>
        <w:rPr>
          <w:color w:val="000000"/>
        </w:rPr>
        <w:t>的</w:t>
      </w:r>
      <w:r>
        <w:rPr>
          <w:color w:val="000000"/>
        </w:rPr>
        <w:t>filter</w:t>
      </w:r>
      <w:r>
        <w:rPr>
          <w:color w:val="000000"/>
        </w:rPr>
        <w:t>。</w:t>
      </w:r>
      <w:r>
        <w:rPr>
          <w:color w:val="000000"/>
          <w:szCs w:val="21"/>
        </w:rPr>
        <w:br/>
      </w:r>
      <w:r>
        <w:rPr>
          <w:color w:val="000000"/>
        </w:rPr>
        <w:t>filter</w:t>
      </w:r>
      <w:r>
        <w:rPr>
          <w:color w:val="000000"/>
        </w:rPr>
        <w:t>的源文件为（参见</w:t>
      </w:r>
      <w:r>
        <w:rPr>
          <w:color w:val="000000"/>
        </w:rPr>
        <w:t>apach</w:t>
      </w:r>
      <w:r>
        <w:rPr>
          <w:color w:val="000000"/>
        </w:rPr>
        <w:t>安装目录下</w:t>
      </w:r>
      <w:r>
        <w:rPr>
          <w:color w:val="000000"/>
        </w:rPr>
        <w:t>\webapps\jsp-examples\WEB-INF\classes\filters</w:t>
      </w:r>
      <w:r>
        <w:rPr>
          <w:color w:val="000000"/>
        </w:rPr>
        <w:t>中的</w:t>
      </w:r>
      <w:r>
        <w:rPr>
          <w:color w:val="000000"/>
        </w:rPr>
        <w:t>SetCharacterEncodingFilter.java</w:t>
      </w:r>
      <w:r>
        <w:rPr>
          <w:color w:val="000000"/>
        </w:rPr>
        <w:t>文件）：</w:t>
      </w:r>
      <w:r>
        <w:rPr>
          <w:color w:val="000000"/>
        </w:rPr>
        <w:br/>
      </w:r>
      <w:r>
        <w:rPr>
          <w:color w:val="000000"/>
          <w:szCs w:val="21"/>
        </w:rPr>
        <w:br/>
      </w:r>
      <w:r>
        <w:rPr>
          <w:color w:val="000000"/>
        </w:rPr>
        <w:t>package com.filters;import java.io.IOException;</w:t>
      </w:r>
      <w:r>
        <w:rPr>
          <w:color w:val="000000"/>
        </w:rPr>
        <w:br/>
        <w:t>import javax.servlet.Filter;</w:t>
      </w:r>
      <w:r>
        <w:rPr>
          <w:color w:val="000000"/>
        </w:rPr>
        <w:br/>
        <w:t>import javax.servlet.FilterChain;</w:t>
      </w:r>
      <w:r>
        <w:rPr>
          <w:color w:val="000000"/>
        </w:rPr>
        <w:br/>
        <w:t>import javax.servlet.FilterConfig;</w:t>
      </w:r>
      <w:r>
        <w:rPr>
          <w:color w:val="000000"/>
        </w:rPr>
        <w:br/>
        <w:t>import javax.servlet.ServletException;</w:t>
      </w:r>
      <w:r>
        <w:rPr>
          <w:color w:val="000000"/>
        </w:rPr>
        <w:br/>
        <w:t>import javax.servlet.ServletRequest;</w:t>
      </w:r>
      <w:r>
        <w:rPr>
          <w:color w:val="000000"/>
        </w:rPr>
        <w:br/>
        <w:t>import javax.servlet.ServletResponse;</w:t>
      </w:r>
      <w:r>
        <w:rPr>
          <w:color w:val="000000"/>
        </w:rPr>
        <w:br/>
        <w:t>import javax.servlet.UnavailableException;</w:t>
      </w:r>
      <w:r>
        <w:rPr>
          <w:color w:val="000000"/>
          <w:szCs w:val="21"/>
        </w:rPr>
        <w:br/>
      </w:r>
      <w:r>
        <w:rPr>
          <w:color w:val="000000"/>
        </w:rPr>
        <w:t>public class SetCharacterEncodingFilter implements Filter {</w:t>
      </w:r>
    </w:p>
    <w:p w:rsidR="00203373" w:rsidRDefault="00203373" w:rsidP="00203373">
      <w:pPr>
        <w:ind w:firstLineChars="50" w:firstLine="105"/>
        <w:rPr>
          <w:rFonts w:hint="eastAsia"/>
        </w:rPr>
      </w:pPr>
      <w:r>
        <w:rPr>
          <w:color w:val="000000"/>
          <w:szCs w:val="21"/>
        </w:rPr>
        <w:t>       protected String encoding = null;</w:t>
      </w:r>
      <w:r>
        <w:rPr>
          <w:color w:val="000000"/>
          <w:szCs w:val="21"/>
        </w:rPr>
        <w:br/>
      </w:r>
      <w:r>
        <w:rPr>
          <w:color w:val="000000"/>
        </w:rPr>
        <w:t>         protected FilterConfig filterConfig = null;</w:t>
      </w:r>
      <w:r>
        <w:rPr>
          <w:color w:val="000000"/>
          <w:szCs w:val="21"/>
        </w:rPr>
        <w:br/>
      </w:r>
      <w:r>
        <w:rPr>
          <w:color w:val="000000"/>
        </w:rPr>
        <w:t>         protected boolean ignore = true;</w:t>
      </w:r>
      <w:r>
        <w:rPr>
          <w:color w:val="000000"/>
          <w:szCs w:val="21"/>
        </w:rPr>
        <w:br/>
      </w:r>
      <w:r>
        <w:rPr>
          <w:color w:val="000000"/>
        </w:rPr>
        <w:t>         public void destroy() {</w:t>
      </w:r>
      <w:r>
        <w:rPr>
          <w:color w:val="000000"/>
          <w:szCs w:val="21"/>
        </w:rPr>
        <w:br/>
      </w:r>
      <w:r>
        <w:rPr>
          <w:color w:val="000000"/>
        </w:rPr>
        <w:t>             this.encoding = null;</w:t>
      </w:r>
      <w:r>
        <w:rPr>
          <w:color w:val="000000"/>
        </w:rPr>
        <w:br/>
        <w:t>             this.filterConfig = null;</w:t>
      </w:r>
      <w:r>
        <w:rPr>
          <w:color w:val="000000"/>
          <w:szCs w:val="21"/>
        </w:rPr>
        <w:br/>
      </w:r>
      <w:r>
        <w:rPr>
          <w:color w:val="000000"/>
        </w:rPr>
        <w:t>         }  </w:t>
      </w:r>
      <w:r>
        <w:rPr>
          <w:color w:val="000000"/>
          <w:szCs w:val="21"/>
        </w:rPr>
        <w:br/>
      </w:r>
      <w:r>
        <w:rPr>
          <w:color w:val="000000"/>
        </w:rPr>
        <w:t>         public void doFilter(ServletRequest request, ServletResponse response,</w:t>
      </w:r>
      <w:r>
        <w:rPr>
          <w:color w:val="000000"/>
        </w:rPr>
        <w:br/>
        <w:t>                              FilterChain chain)</w:t>
      </w:r>
      <w:r>
        <w:rPr>
          <w:color w:val="000000"/>
        </w:rPr>
        <w:br/>
        <w:t>throws IOException, ServletException {</w:t>
      </w:r>
      <w:r>
        <w:rPr>
          <w:color w:val="000000"/>
          <w:szCs w:val="21"/>
        </w:rPr>
        <w:br/>
      </w:r>
      <w:r>
        <w:rPr>
          <w:color w:val="000000"/>
        </w:rPr>
        <w:t>             // Conditionally select and set the character encoding to be used</w:t>
      </w:r>
      <w:r>
        <w:rPr>
          <w:color w:val="000000"/>
        </w:rPr>
        <w:br/>
        <w:t>             if (ignore || (request.getCharacterEncoding() == null)) {</w:t>
      </w:r>
      <w:r>
        <w:rPr>
          <w:color w:val="000000"/>
        </w:rPr>
        <w:br/>
        <w:t>                 String encoding = selectEncoding(request);</w:t>
      </w:r>
      <w:r>
        <w:rPr>
          <w:color w:val="000000"/>
        </w:rPr>
        <w:br/>
        <w:t>                 if (encoding != null)</w:t>
      </w:r>
      <w:r>
        <w:rPr>
          <w:color w:val="000000"/>
        </w:rPr>
        <w:br/>
        <w:t>                     request.setCharacterEncoding(encoding);</w:t>
      </w:r>
      <w:r>
        <w:rPr>
          <w:color w:val="000000"/>
        </w:rPr>
        <w:br/>
        <w:t>             }</w:t>
      </w:r>
      <w:r>
        <w:rPr>
          <w:color w:val="000000"/>
          <w:szCs w:val="21"/>
        </w:rPr>
        <w:br/>
      </w:r>
      <w:r>
        <w:rPr>
          <w:color w:val="000000"/>
        </w:rPr>
        <w:t>// Pass control on to the next filter</w:t>
      </w:r>
      <w:r>
        <w:rPr>
          <w:color w:val="000000"/>
        </w:rPr>
        <w:br/>
        <w:t>             chain.doFilter(request, response);</w:t>
      </w:r>
      <w:r>
        <w:rPr>
          <w:color w:val="000000"/>
          <w:szCs w:val="21"/>
        </w:rPr>
        <w:br/>
      </w:r>
      <w:r>
        <w:rPr>
          <w:color w:val="000000"/>
        </w:rPr>
        <w:t>         }</w:t>
      </w:r>
      <w:r>
        <w:rPr>
          <w:color w:val="000000"/>
          <w:szCs w:val="21"/>
        </w:rPr>
        <w:br/>
      </w:r>
      <w:r>
        <w:rPr>
          <w:color w:val="000000"/>
          <w:szCs w:val="21"/>
        </w:rPr>
        <w:br/>
      </w:r>
      <w:r>
        <w:rPr>
          <w:color w:val="000000"/>
        </w:rPr>
        <w:t>        public void init(FilterConfig filterConfig) throws ServletException {</w:t>
      </w:r>
      <w:r>
        <w:rPr>
          <w:color w:val="000000"/>
          <w:szCs w:val="21"/>
        </w:rPr>
        <w:br/>
      </w:r>
      <w:r>
        <w:rPr>
          <w:color w:val="000000"/>
        </w:rPr>
        <w:lastRenderedPageBreak/>
        <w:t>this.filterConfig = filterConfig;</w:t>
      </w:r>
      <w:r>
        <w:rPr>
          <w:color w:val="000000"/>
        </w:rPr>
        <w:br/>
        <w:t>             this.encoding = filterConfig.getInitParameter("encoding");</w:t>
      </w:r>
      <w:r>
        <w:rPr>
          <w:color w:val="000000"/>
        </w:rPr>
        <w:br/>
        <w:t>             String value = filterConfig.getInitParameter("ignore");</w:t>
      </w:r>
      <w:r>
        <w:rPr>
          <w:color w:val="000000"/>
        </w:rPr>
        <w:br/>
        <w:t>             if (value == null)</w:t>
      </w:r>
      <w:r>
        <w:rPr>
          <w:color w:val="000000"/>
        </w:rPr>
        <w:br/>
        <w:t>                 this.ignore = true;</w:t>
      </w:r>
      <w:r>
        <w:rPr>
          <w:color w:val="000000"/>
        </w:rPr>
        <w:br/>
        <w:t>             else if (value.equalsIgnoreCase("true"))</w:t>
      </w:r>
      <w:r>
        <w:rPr>
          <w:color w:val="000000"/>
        </w:rPr>
        <w:br/>
        <w:t>                 this.ignore = true;</w:t>
      </w:r>
      <w:r>
        <w:rPr>
          <w:color w:val="000000"/>
        </w:rPr>
        <w:br/>
        <w:t>             else if (value.equalsIgnoreCase("yes"))</w:t>
      </w:r>
      <w:r>
        <w:rPr>
          <w:color w:val="000000"/>
        </w:rPr>
        <w:br/>
        <w:t>                 this.ignore = true;</w:t>
      </w:r>
      <w:r>
        <w:rPr>
          <w:color w:val="000000"/>
        </w:rPr>
        <w:br/>
        <w:t>             else</w:t>
      </w:r>
      <w:r>
        <w:rPr>
          <w:color w:val="000000"/>
        </w:rPr>
        <w:br/>
        <w:t>                 this.ignore = false;</w:t>
      </w:r>
      <w:r>
        <w:rPr>
          <w:color w:val="000000"/>
          <w:szCs w:val="21"/>
        </w:rPr>
        <w:br/>
      </w:r>
      <w:r>
        <w:rPr>
          <w:color w:val="000000"/>
        </w:rPr>
        <w:t>         }</w:t>
      </w:r>
      <w:r>
        <w:rPr>
          <w:color w:val="000000"/>
          <w:szCs w:val="21"/>
        </w:rPr>
        <w:br/>
      </w:r>
      <w:r>
        <w:rPr>
          <w:color w:val="000000"/>
        </w:rPr>
        <w:t>           protected String selectEncoding(ServletRequest request) {</w:t>
      </w:r>
      <w:r>
        <w:rPr>
          <w:color w:val="000000"/>
          <w:szCs w:val="21"/>
        </w:rPr>
        <w:br/>
      </w:r>
      <w:r>
        <w:rPr>
          <w:color w:val="000000"/>
        </w:rPr>
        <w:t>             return (this.encoding);</w:t>
      </w:r>
      <w:r>
        <w:rPr>
          <w:color w:val="000000"/>
          <w:szCs w:val="21"/>
        </w:rPr>
        <w:br/>
      </w:r>
      <w:r>
        <w:rPr>
          <w:color w:val="000000"/>
        </w:rPr>
        <w:t>         }</w:t>
      </w:r>
      <w:r>
        <w:rPr>
          <w:color w:val="000000"/>
          <w:szCs w:val="21"/>
        </w:rPr>
        <w:br/>
      </w:r>
      <w:r>
        <w:rPr>
          <w:color w:val="000000"/>
          <w:szCs w:val="21"/>
        </w:rPr>
        <w:br/>
      </w:r>
      <w:r>
        <w:rPr>
          <w:color w:val="000000"/>
        </w:rPr>
        <w:t>}</w:t>
      </w:r>
      <w:r>
        <w:rPr>
          <w:color w:val="000000"/>
          <w:szCs w:val="21"/>
        </w:rPr>
        <w:br/>
      </w:r>
      <w:r>
        <w:rPr>
          <w:color w:val="000000"/>
        </w:rPr>
        <w:t>同时在</w:t>
      </w:r>
      <w:r>
        <w:rPr>
          <w:color w:val="000000"/>
        </w:rPr>
        <w:t>web.xml</w:t>
      </w:r>
      <w:r>
        <w:rPr>
          <w:color w:val="000000"/>
        </w:rPr>
        <w:t>中添加一下片段：</w:t>
      </w:r>
      <w:r>
        <w:rPr>
          <w:color w:val="000000"/>
          <w:szCs w:val="21"/>
        </w:rPr>
        <w:br/>
      </w:r>
      <w:r>
        <w:rPr>
          <w:color w:val="000000"/>
        </w:rPr>
        <w:t xml:space="preserve">&lt;!-- </w:t>
      </w:r>
      <w:r>
        <w:rPr>
          <w:color w:val="000000"/>
        </w:rPr>
        <w:t>为解决乱码问题而添加</w:t>
      </w:r>
      <w:r>
        <w:rPr>
          <w:color w:val="000000"/>
        </w:rPr>
        <w:t xml:space="preserve"> --&gt;  </w:t>
      </w:r>
      <w:r>
        <w:rPr>
          <w:color w:val="000000"/>
        </w:rPr>
        <w:br/>
        <w:t xml:space="preserve">          &lt;filter&gt; </w:t>
      </w:r>
      <w:r>
        <w:rPr>
          <w:color w:val="000000"/>
        </w:rPr>
        <w:br/>
        <w:t xml:space="preserve">             &lt;filter-name&gt;SetCharacterEncoding&lt;/filter-name&gt; </w:t>
      </w:r>
      <w:r>
        <w:rPr>
          <w:color w:val="000000"/>
        </w:rPr>
        <w:br/>
        <w:t xml:space="preserve">             &lt;filter-class&gt;com.filters.SetCharacterEncodingFilter&lt;/filter-class&gt; </w:t>
      </w:r>
      <w:r>
        <w:rPr>
          <w:color w:val="000000"/>
        </w:rPr>
        <w:br/>
        <w:t xml:space="preserve">             &lt;init-param&gt; </w:t>
      </w:r>
      <w:r>
        <w:rPr>
          <w:color w:val="000000"/>
        </w:rPr>
        <w:br/>
        <w:t xml:space="preserve">                 &lt;param-name&gt;encoding&lt;/param-name&gt; </w:t>
      </w:r>
      <w:r>
        <w:rPr>
          <w:color w:val="000000"/>
        </w:rPr>
        <w:br/>
        <w:t xml:space="preserve">                 &lt;param-value&gt;GBK&lt;/param-value&gt; </w:t>
      </w:r>
      <w:r>
        <w:rPr>
          <w:color w:val="000000"/>
        </w:rPr>
        <w:br/>
        <w:t xml:space="preserve">             &lt;/init-param&gt; </w:t>
      </w:r>
      <w:r>
        <w:rPr>
          <w:color w:val="000000"/>
        </w:rPr>
        <w:br/>
        <w:t xml:space="preserve">          &lt;/filter&gt; </w:t>
      </w:r>
      <w:r>
        <w:rPr>
          <w:color w:val="000000"/>
          <w:szCs w:val="21"/>
        </w:rPr>
        <w:br/>
      </w:r>
      <w:r>
        <w:rPr>
          <w:color w:val="000000"/>
        </w:rPr>
        <w:t xml:space="preserve">         &lt;filter-mapping&gt; </w:t>
      </w:r>
      <w:r>
        <w:rPr>
          <w:color w:val="000000"/>
        </w:rPr>
        <w:br/>
        <w:t xml:space="preserve">             &lt;filter-name&gt;SetCharacterEncoding&lt;/filter-name&gt; </w:t>
      </w:r>
      <w:r>
        <w:rPr>
          <w:color w:val="000000"/>
        </w:rPr>
        <w:br/>
        <w:t xml:space="preserve">             &lt;url-pattern&gt;/*&lt;/url-pattern&gt; </w:t>
      </w:r>
      <w:r>
        <w:rPr>
          <w:color w:val="000000"/>
        </w:rPr>
        <w:br/>
        <w:t>         &lt;/filter-mapping&gt;</w:t>
      </w:r>
      <w:r>
        <w:rPr>
          <w:color w:val="000000"/>
          <w:szCs w:val="21"/>
        </w:rPr>
        <w:br/>
      </w:r>
      <w:r>
        <w:rPr>
          <w:color w:val="000000"/>
        </w:rPr>
        <w:t xml:space="preserve">&lt;!-- </w:t>
      </w:r>
      <w:r>
        <w:rPr>
          <w:color w:val="000000"/>
        </w:rPr>
        <w:t>添加代码结束</w:t>
      </w:r>
      <w:r>
        <w:rPr>
          <w:color w:val="000000"/>
        </w:rPr>
        <w:t xml:space="preserve"> --&gt;  </w:t>
      </w:r>
      <w:r>
        <w:rPr>
          <w:color w:val="000000"/>
        </w:rPr>
        <w:br/>
      </w:r>
      <w:r>
        <w:rPr>
          <w:rStyle w:val="a6"/>
          <w:color w:val="000000"/>
        </w:rPr>
        <w:t>3. JSP</w:t>
      </w:r>
      <w:r>
        <w:rPr>
          <w:rStyle w:val="a6"/>
          <w:color w:val="000000"/>
        </w:rPr>
        <w:t>接收</w:t>
      </w:r>
      <w:r>
        <w:rPr>
          <w:rStyle w:val="a6"/>
          <w:color w:val="000000"/>
        </w:rPr>
        <w:t>Form/Request</w:t>
      </w:r>
      <w:r>
        <w:rPr>
          <w:rStyle w:val="a6"/>
          <w:color w:val="000000"/>
        </w:rPr>
        <w:t>传递的参数时显示为乱码</w:t>
      </w:r>
      <w:r>
        <w:rPr>
          <w:color w:val="000000"/>
        </w:rPr>
        <w:br/>
      </w:r>
      <w:r>
        <w:rPr>
          <w:color w:val="000000"/>
        </w:rPr>
        <w:t>当我们按照第二种乱码的解决方式修改了</w:t>
      </w:r>
      <w:r>
        <w:rPr>
          <w:color w:val="000000"/>
        </w:rPr>
        <w:t>web.xml</w:t>
      </w:r>
      <w:r>
        <w:rPr>
          <w:color w:val="000000"/>
        </w:rPr>
        <w:t>并添加了</w:t>
      </w:r>
      <w:r>
        <w:rPr>
          <w:color w:val="000000"/>
        </w:rPr>
        <w:t>filter</w:t>
      </w:r>
      <w:r>
        <w:rPr>
          <w:color w:val="000000"/>
        </w:rPr>
        <w:t>之后，有时候并不一定就对乱码问题高枕无忧了，有时候我们会奇怪的发现</w:t>
      </w:r>
      <w:r>
        <w:rPr>
          <w:color w:val="000000"/>
        </w:rPr>
        <w:t>Sevlet</w:t>
      </w:r>
      <w:r>
        <w:rPr>
          <w:color w:val="000000"/>
        </w:rPr>
        <w:t>接收</w:t>
      </w:r>
      <w:r>
        <w:rPr>
          <w:color w:val="000000"/>
        </w:rPr>
        <w:t>Form/Request</w:t>
      </w:r>
      <w:r>
        <w:rPr>
          <w:color w:val="000000"/>
        </w:rPr>
        <w:t>传递的参数可以正常显示了，但是</w:t>
      </w:r>
      <w:r>
        <w:rPr>
          <w:color w:val="000000"/>
        </w:rPr>
        <w:t>jsp</w:t>
      </w:r>
      <w:r>
        <w:rPr>
          <w:color w:val="000000"/>
        </w:rPr>
        <w:t>页面接受</w:t>
      </w:r>
      <w:r>
        <w:rPr>
          <w:color w:val="000000"/>
        </w:rPr>
        <w:t>Form/Request</w:t>
      </w:r>
      <w:r>
        <w:rPr>
          <w:color w:val="000000"/>
        </w:rPr>
        <w:t>传递的参数却仍然显示为乱码。这是为什么呢？</w:t>
      </w:r>
      <w:r>
        <w:rPr>
          <w:color w:val="000000"/>
        </w:rPr>
        <w:br/>
      </w:r>
      <w:r>
        <w:rPr>
          <w:color w:val="000000"/>
        </w:rPr>
        <w:t>对于我遇到的情况而言，我发现是由于我在用</w:t>
      </w:r>
      <w:r>
        <w:rPr>
          <w:color w:val="000000"/>
        </w:rPr>
        <w:t>Form</w:t>
      </w:r>
      <w:r>
        <w:rPr>
          <w:color w:val="000000"/>
        </w:rPr>
        <w:t>发送信息的页面采用了这样的</w:t>
      </w:r>
      <w:r>
        <w:rPr>
          <w:color w:val="000000"/>
        </w:rPr>
        <w:t>html:</w:t>
      </w:r>
      <w:r>
        <w:rPr>
          <w:color w:val="000000"/>
        </w:rPr>
        <w:br/>
        <w:t>&lt;form action="getParam.jsp" &gt;</w:t>
      </w:r>
      <w:r>
        <w:rPr>
          <w:color w:val="000000"/>
        </w:rPr>
        <w:br/>
      </w:r>
      <w:r>
        <w:rPr>
          <w:color w:val="000000"/>
        </w:rPr>
        <w:t>姓名</w:t>
      </w:r>
      <w:r>
        <w:rPr>
          <w:color w:val="000000"/>
        </w:rPr>
        <w:t>&lt;input type="text" name ="UserName"&gt; &lt;br&gt;</w:t>
      </w:r>
      <w:r>
        <w:rPr>
          <w:color w:val="000000"/>
        </w:rPr>
        <w:br/>
      </w:r>
      <w:r>
        <w:rPr>
          <w:color w:val="000000"/>
        </w:rPr>
        <w:t>选出你喜欢吃的水果：</w:t>
      </w:r>
      <w:r>
        <w:rPr>
          <w:color w:val="000000"/>
        </w:rPr>
        <w:br/>
        <w:t>&lt;input type ="checkbox" name = "checkbox1" value = "</w:t>
      </w:r>
      <w:r>
        <w:rPr>
          <w:color w:val="000000"/>
        </w:rPr>
        <w:t>苹果</w:t>
      </w:r>
      <w:r>
        <w:rPr>
          <w:color w:val="000000"/>
        </w:rPr>
        <w:t xml:space="preserve">"&gt; </w:t>
      </w:r>
      <w:r>
        <w:rPr>
          <w:color w:val="000000"/>
        </w:rPr>
        <w:t>苹果</w:t>
      </w:r>
      <w:r>
        <w:rPr>
          <w:color w:val="000000"/>
        </w:rPr>
        <w:br/>
        <w:t>&lt;input type ="checkbox" name = "checkbox1" value = "</w:t>
      </w:r>
      <w:r>
        <w:rPr>
          <w:color w:val="000000"/>
        </w:rPr>
        <w:t>西瓜</w:t>
      </w:r>
      <w:r>
        <w:rPr>
          <w:color w:val="000000"/>
        </w:rPr>
        <w:t xml:space="preserve">"&gt; </w:t>
      </w:r>
      <w:r>
        <w:rPr>
          <w:color w:val="000000"/>
        </w:rPr>
        <w:t>西瓜</w:t>
      </w:r>
      <w:r>
        <w:rPr>
          <w:color w:val="000000"/>
        </w:rPr>
        <w:br/>
        <w:t>&lt;input type ="checkbox" name = "checkbox1" value = "</w:t>
      </w:r>
      <w:r>
        <w:rPr>
          <w:color w:val="000000"/>
        </w:rPr>
        <w:t>桃子</w:t>
      </w:r>
      <w:r>
        <w:rPr>
          <w:color w:val="000000"/>
        </w:rPr>
        <w:t xml:space="preserve">"&gt; </w:t>
      </w:r>
      <w:r>
        <w:rPr>
          <w:color w:val="000000"/>
        </w:rPr>
        <w:t>桃子</w:t>
      </w:r>
      <w:r>
        <w:rPr>
          <w:color w:val="000000"/>
        </w:rPr>
        <w:br/>
      </w:r>
      <w:r>
        <w:rPr>
          <w:color w:val="000000"/>
        </w:rPr>
        <w:lastRenderedPageBreak/>
        <w:t>&lt;input type ="checkbox" name = "checkbox1" value = "</w:t>
      </w:r>
      <w:r>
        <w:rPr>
          <w:color w:val="000000"/>
        </w:rPr>
        <w:t>葡萄</w:t>
      </w:r>
      <w:r>
        <w:rPr>
          <w:color w:val="000000"/>
        </w:rPr>
        <w:t xml:space="preserve">"&gt; </w:t>
      </w:r>
      <w:r>
        <w:rPr>
          <w:color w:val="000000"/>
        </w:rPr>
        <w:t>葡萄</w:t>
      </w:r>
      <w:r>
        <w:rPr>
          <w:color w:val="000000"/>
        </w:rPr>
        <w:br/>
        <w:t>&lt;input type = "submit" value = "</w:t>
      </w:r>
      <w:r>
        <w:rPr>
          <w:color w:val="000000"/>
        </w:rPr>
        <w:t>提交</w:t>
      </w:r>
      <w:r>
        <w:rPr>
          <w:color w:val="000000"/>
        </w:rPr>
        <w:t>"&gt;</w:t>
      </w:r>
      <w:r>
        <w:rPr>
          <w:color w:val="000000"/>
        </w:rPr>
        <w:br/>
        <w:t>&lt;/form&gt;</w:t>
      </w:r>
      <w:r>
        <w:rPr>
          <w:color w:val="000000"/>
        </w:rPr>
        <w:br/>
      </w:r>
      <w:r>
        <w:rPr>
          <w:color w:val="000000"/>
        </w:rPr>
        <w:t>也就是说没有指定</w:t>
      </w:r>
      <w:r>
        <w:rPr>
          <w:color w:val="000000"/>
        </w:rPr>
        <w:t>form</w:t>
      </w:r>
      <w:r>
        <w:rPr>
          <w:color w:val="000000"/>
        </w:rPr>
        <w:t>的</w:t>
      </w:r>
      <w:r>
        <w:rPr>
          <w:color w:val="000000"/>
        </w:rPr>
        <w:t>method</w:t>
      </w:r>
      <w:r>
        <w:rPr>
          <w:color w:val="000000"/>
        </w:rPr>
        <w:t>属性。而问题就发生在此，</w:t>
      </w:r>
      <w:r>
        <w:rPr>
          <w:color w:val="000000"/>
        </w:rPr>
        <w:t>Form</w:t>
      </w:r>
      <w:r>
        <w:rPr>
          <w:color w:val="000000"/>
        </w:rPr>
        <w:t>的默认</w:t>
      </w:r>
      <w:r>
        <w:rPr>
          <w:color w:val="000000"/>
        </w:rPr>
        <w:t>mothod</w:t>
      </w:r>
      <w:r>
        <w:rPr>
          <w:color w:val="000000"/>
        </w:rPr>
        <w:t>属性为</w:t>
      </w:r>
      <w:r>
        <w:rPr>
          <w:color w:val="000000"/>
        </w:rPr>
        <w:t>get.</w:t>
      </w:r>
      <w:r>
        <w:rPr>
          <w:color w:val="000000"/>
        </w:rPr>
        <w:br/>
      </w:r>
      <w:r>
        <w:rPr>
          <w:color w:val="000000"/>
        </w:rPr>
        <w:t>而</w:t>
      </w:r>
      <w:r>
        <w:rPr>
          <w:color w:val="000000"/>
        </w:rPr>
        <w:t>get</w:t>
      </w:r>
      <w:r>
        <w:rPr>
          <w:color w:val="000000"/>
        </w:rPr>
        <w:t>是通过在发送请求的</w:t>
      </w:r>
      <w:r>
        <w:rPr>
          <w:color w:val="000000"/>
        </w:rPr>
        <w:t>url</w:t>
      </w:r>
      <w:r>
        <w:rPr>
          <w:color w:val="000000"/>
        </w:rPr>
        <w:t>后面加？然后加参数和值来传递数据的的，编码格式为</w:t>
      </w:r>
      <w:r>
        <w:rPr>
          <w:color w:val="000000"/>
        </w:rPr>
        <w:t>ASCII.</w:t>
      </w:r>
      <w:r>
        <w:rPr>
          <w:color w:val="000000"/>
        </w:rPr>
        <w:t>这就要求我们在传递的数据中有非</w:t>
      </w:r>
      <w:r>
        <w:rPr>
          <w:color w:val="000000"/>
        </w:rPr>
        <w:t>ASCII</w:t>
      </w:r>
      <w:r>
        <w:rPr>
          <w:color w:val="000000"/>
        </w:rPr>
        <w:t>字符或是超过了</w:t>
      </w:r>
      <w:r>
        <w:rPr>
          <w:color w:val="000000"/>
        </w:rPr>
        <w:t>100</w:t>
      </w:r>
      <w:r>
        <w:rPr>
          <w:color w:val="000000"/>
        </w:rPr>
        <w:t>个字符，那么你必须使用</w:t>
      </w:r>
      <w:r>
        <w:rPr>
          <w:color w:val="000000"/>
        </w:rPr>
        <w:t>method="post"</w:t>
      </w:r>
      <w:r>
        <w:rPr>
          <w:color w:val="000000"/>
        </w:rPr>
        <w:t>，否则就会出现乱码。</w:t>
      </w:r>
      <w:r>
        <w:rPr>
          <w:color w:val="000000"/>
        </w:rPr>
        <w:br/>
      </w:r>
      <w:r>
        <w:rPr>
          <w:color w:val="000000"/>
        </w:rPr>
        <w:t>所以解决方式为：第二种乱码的解决方式</w:t>
      </w:r>
      <w:r>
        <w:rPr>
          <w:color w:val="000000"/>
        </w:rPr>
        <w:t>+</w:t>
      </w:r>
      <w:r>
        <w:rPr>
          <w:color w:val="000000"/>
        </w:rPr>
        <w:t>在发送页面的</w:t>
      </w:r>
      <w:r>
        <w:rPr>
          <w:color w:val="000000"/>
        </w:rPr>
        <w:t>Form</w:t>
      </w:r>
      <w:r>
        <w:rPr>
          <w:color w:val="000000"/>
        </w:rPr>
        <w:t>中指定</w:t>
      </w:r>
      <w:r>
        <w:rPr>
          <w:color w:val="000000"/>
        </w:rPr>
        <w:t>method</w:t>
      </w:r>
      <w:r>
        <w:rPr>
          <w:color w:val="000000"/>
        </w:rPr>
        <w:t>为</w:t>
      </w:r>
      <w:r>
        <w:rPr>
          <w:color w:val="000000"/>
        </w:rPr>
        <w:t>post.</w:t>
      </w:r>
      <w:r>
        <w:rPr>
          <w:color w:val="000000"/>
          <w:szCs w:val="21"/>
        </w:rPr>
        <w:br/>
      </w:r>
      <w:r>
        <w:rPr>
          <w:rStyle w:val="a6"/>
          <w:color w:val="000000"/>
        </w:rPr>
        <w:t xml:space="preserve">4. </w:t>
      </w:r>
      <w:r>
        <w:rPr>
          <w:rStyle w:val="a6"/>
          <w:color w:val="000000"/>
        </w:rPr>
        <w:t>用</w:t>
      </w:r>
      <w:r>
        <w:rPr>
          <w:rStyle w:val="a6"/>
          <w:color w:val="000000"/>
        </w:rPr>
        <w:t>&lt;jsp:forward page="catalog2.html"&gt;&lt;/jsp:forward&gt;</w:t>
      </w:r>
      <w:r>
        <w:rPr>
          <w:rStyle w:val="a6"/>
          <w:color w:val="000000"/>
        </w:rPr>
        <w:t>时页面显示乱码的解决方式</w:t>
      </w:r>
      <w:r>
        <w:rPr>
          <w:color w:val="000000"/>
          <w:szCs w:val="21"/>
        </w:rPr>
        <w:br/>
      </w:r>
      <w:r>
        <w:rPr>
          <w:color w:val="000000"/>
        </w:rPr>
        <w:t>此时实际上乱码的原因和产生其他几种乱码的原因不同，它的原因在于我们用</w:t>
      </w:r>
      <w:r>
        <w:rPr>
          <w:color w:val="000000"/>
        </w:rPr>
        <w:t>eclipse</w:t>
      </w:r>
      <w:r>
        <w:rPr>
          <w:color w:val="000000"/>
        </w:rPr>
        <w:t>编辑要</w:t>
      </w:r>
      <w:r>
        <w:rPr>
          <w:color w:val="000000"/>
        </w:rPr>
        <w:t>forward</w:t>
      </w:r>
      <w:r>
        <w:rPr>
          <w:color w:val="000000"/>
        </w:rPr>
        <w:t>的</w:t>
      </w:r>
      <w:r>
        <w:rPr>
          <w:color w:val="000000"/>
        </w:rPr>
        <w:t>html</w:t>
      </w:r>
      <w:r>
        <w:rPr>
          <w:color w:val="000000"/>
        </w:rPr>
        <w:t>或者</w:t>
      </w:r>
      <w:r>
        <w:rPr>
          <w:color w:val="000000"/>
        </w:rPr>
        <w:t>jsp</w:t>
      </w:r>
      <w:r>
        <w:rPr>
          <w:color w:val="000000"/>
        </w:rPr>
        <w:t>文件时，采用的编码是可以产生中文乱码的编码而不是</w:t>
      </w:r>
      <w:r>
        <w:rPr>
          <w:color w:val="000000"/>
        </w:rPr>
        <w:t>GBK</w:t>
      </w:r>
      <w:r>
        <w:rPr>
          <w:color w:val="000000"/>
        </w:rPr>
        <w:t>或者</w:t>
      </w:r>
      <w:r>
        <w:rPr>
          <w:color w:val="000000"/>
        </w:rPr>
        <w:t>GB2312.</w:t>
      </w:r>
      <w:r>
        <w:rPr>
          <w:color w:val="000000"/>
        </w:rPr>
        <w:t>所以解决方式就是把</w:t>
      </w:r>
      <w:r>
        <w:rPr>
          <w:color w:val="000000"/>
        </w:rPr>
        <w:t>eclipse</w:t>
      </w:r>
      <w:r>
        <w:rPr>
          <w:color w:val="000000"/>
        </w:rPr>
        <w:t>编辑器的编码方式改为</w:t>
      </w:r>
      <w:r>
        <w:rPr>
          <w:color w:val="000000"/>
        </w:rPr>
        <w:t>GBK</w:t>
      </w:r>
      <w:r>
        <w:rPr>
          <w:color w:val="000000"/>
        </w:rPr>
        <w:t>或者</w:t>
      </w:r>
      <w:r>
        <w:rPr>
          <w:color w:val="000000"/>
        </w:rPr>
        <w:t>GB2312.</w:t>
      </w:r>
      <w:r>
        <w:rPr>
          <w:color w:val="000000"/>
          <w:szCs w:val="21"/>
        </w:rPr>
        <w:br/>
      </w:r>
      <w:r>
        <w:rPr>
          <w:color w:val="000000"/>
        </w:rPr>
        <w:t>具体操作方式见：上文红色字体部分。</w:t>
      </w:r>
      <w:r>
        <w:rPr>
          <w:color w:val="000000"/>
          <w:szCs w:val="21"/>
        </w:rPr>
        <w:br/>
      </w:r>
      <w:r>
        <w:rPr>
          <w:rStyle w:val="a6"/>
          <w:color w:val="000000"/>
        </w:rPr>
        <w:t xml:space="preserve">5. </w:t>
      </w:r>
      <w:r>
        <w:rPr>
          <w:rStyle w:val="a6"/>
          <w:color w:val="000000"/>
        </w:rPr>
        <w:t>数据库存取的时候产生乱码的解决方式</w:t>
      </w:r>
      <w:r>
        <w:rPr>
          <w:color w:val="000000"/>
        </w:rPr>
        <w:t>（由于尚未遇到此问题，不知道说的是什么，故此部分完全采用</w:t>
      </w:r>
      <w:hyperlink r:id="rId7" w:tgtFrame="_blank" w:history="1">
        <w:r>
          <w:rPr>
            <w:color w:val="666666"/>
          </w:rPr>
          <w:t>枫之阁</w:t>
        </w:r>
      </w:hyperlink>
      <w:r>
        <w:rPr>
          <w:color w:val="000000"/>
        </w:rPr>
        <w:t>的文字。如有侵权，请及时联系我删除之，谢谢。）</w:t>
      </w:r>
      <w:r>
        <w:rPr>
          <w:color w:val="000000"/>
          <w:szCs w:val="21"/>
        </w:rPr>
        <w:br/>
      </w:r>
      <w:r>
        <w:rPr>
          <w:color w:val="000000"/>
        </w:rPr>
        <w:t>当然，在写数据库时，也要保正数据库的编码与其它一致：</w:t>
      </w:r>
      <w:r>
        <w:rPr>
          <w:color w:val="000000"/>
          <w:szCs w:val="21"/>
        </w:rPr>
        <w:br/>
      </w:r>
      <w:r>
        <w:rPr>
          <w:color w:val="000000"/>
        </w:rPr>
        <w:t>我们可以在系统盘</w:t>
      </w:r>
      <w:r>
        <w:rPr>
          <w:color w:val="000000"/>
        </w:rPr>
        <w:t>windows</w:t>
      </w:r>
      <w:r>
        <w:rPr>
          <w:color w:val="000000"/>
        </w:rPr>
        <w:t>目录下的</w:t>
      </w:r>
      <w:r>
        <w:rPr>
          <w:color w:val="000000"/>
        </w:rPr>
        <w:t>my.ini</w:t>
      </w:r>
      <w:r>
        <w:rPr>
          <w:color w:val="000000"/>
        </w:rPr>
        <w:t>文件，在文件中插入一行</w:t>
      </w:r>
      <w:r>
        <w:rPr>
          <w:color w:val="000000"/>
        </w:rPr>
        <w:t>default-character-set=GBK,</w:t>
      </w:r>
      <w:r>
        <w:rPr>
          <w:color w:val="000000"/>
        </w:rPr>
        <w:t>但上面说了这么多，大家也应该明白些了吧，改动太多的默认设置不是我的风格，因此上，这一行还是不要加的好。</w:t>
      </w:r>
      <w:r>
        <w:rPr>
          <w:color w:val="000000"/>
        </w:rPr>
        <w:t xml:space="preserve"> </w:t>
      </w:r>
      <w:r>
        <w:rPr>
          <w:color w:val="000000"/>
          <w:szCs w:val="21"/>
        </w:rPr>
        <w:br/>
      </w:r>
      <w:r>
        <w:rPr>
          <w:color w:val="000000"/>
        </w:rPr>
        <w:t>但不管怎么样，我们还是要创建一个基于中文编码的数据库，当然，用客户端登录的时候，某些客户用自动把字体编码转换成中文编码。在这里，我想说一下在</w:t>
      </w:r>
      <w:r>
        <w:rPr>
          <w:color w:val="000000"/>
        </w:rPr>
        <w:t>DOS</w:t>
      </w:r>
      <w:r>
        <w:rPr>
          <w:color w:val="000000"/>
        </w:rPr>
        <w:t>下创建中文编码数据库的方法：</w:t>
      </w:r>
      <w:r>
        <w:rPr>
          <w:color w:val="000000"/>
        </w:rPr>
        <w:t xml:space="preserve"> </w:t>
      </w:r>
      <w:r>
        <w:rPr>
          <w:color w:val="000000"/>
          <w:szCs w:val="21"/>
        </w:rPr>
        <w:br/>
      </w:r>
      <w:r>
        <w:rPr>
          <w:color w:val="000000"/>
        </w:rPr>
        <w:t>在进入数据库的时候，用</w:t>
      </w:r>
      <w:r>
        <w:rPr>
          <w:color w:val="000000"/>
        </w:rPr>
        <w:t xml:space="preserve">mysql --default-character-set=gbk -u root -p </w:t>
      </w:r>
      <w:r>
        <w:rPr>
          <w:color w:val="000000"/>
        </w:rPr>
        <w:t>这句话进入</w:t>
      </w:r>
      <w:r>
        <w:rPr>
          <w:color w:val="000000"/>
        </w:rPr>
        <w:t>mysql</w:t>
      </w:r>
      <w:r>
        <w:rPr>
          <w:color w:val="000000"/>
        </w:rPr>
        <w:t>，然后创建数据库，如：</w:t>
      </w:r>
      <w:r>
        <w:rPr>
          <w:color w:val="000000"/>
        </w:rPr>
        <w:t>create database admin;</w:t>
      </w:r>
      <w:r>
        <w:rPr>
          <w:color w:val="000000"/>
        </w:rPr>
        <w:t>这样创建起来的数据库就是基于中文编码的了。</w:t>
      </w:r>
      <w:r>
        <w:rPr>
          <w:color w:val="000000"/>
          <w:szCs w:val="21"/>
        </w:rPr>
        <w:br/>
      </w:r>
      <w:r>
        <w:rPr>
          <w:color w:val="000000"/>
        </w:rPr>
        <w:t>用连接数据库的时候，读出的数据也可能是乱码，解决这个问题的方法非常简单，只要在你建立数据库连接的时候把</w:t>
      </w:r>
      <w:r>
        <w:rPr>
          <w:color w:val="000000"/>
        </w:rPr>
        <w:t>URL</w:t>
      </w:r>
      <w:r>
        <w:rPr>
          <w:color w:val="000000"/>
        </w:rPr>
        <w:t>设置成下面这个样子就可以了：</w:t>
      </w:r>
      <w:r>
        <w:rPr>
          <w:color w:val="000000"/>
        </w:rPr>
        <w:t xml:space="preserve">URL= jdbc:mysql://localhost:3306/my_database?useUnicode=true&amp;characterEncoding=GBK </w:t>
      </w:r>
      <w:r>
        <w:rPr>
          <w:color w:val="000000"/>
          <w:szCs w:val="21"/>
        </w:rPr>
        <w:br/>
      </w:r>
      <w:r>
        <w:rPr>
          <w:color w:val="000000"/>
        </w:rPr>
        <w:t>好了，说了这么多，总结一句话结束吧，把各种地方的编码统一起来，那么，所在的乱码问题就都解决了！</w:t>
      </w:r>
    </w:p>
    <w:p w:rsidR="00E65544" w:rsidRDefault="00E65544" w:rsidP="00E65544">
      <w:pPr>
        <w:rPr>
          <w:rFonts w:hint="eastAsia"/>
        </w:rPr>
      </w:pPr>
    </w:p>
    <w:p w:rsidR="00B93577" w:rsidRDefault="00B93577" w:rsidP="00B93577">
      <w:pPr>
        <w:pStyle w:val="2"/>
        <w:rPr>
          <w:rFonts w:hint="eastAsia"/>
        </w:rPr>
      </w:pPr>
      <w:r w:rsidRPr="00B93577">
        <w:rPr>
          <w:rFonts w:hint="eastAsia"/>
        </w:rPr>
        <w:t>拷贝</w:t>
      </w:r>
      <w:r w:rsidRPr="00B93577">
        <w:rPr>
          <w:rFonts w:hint="eastAsia"/>
        </w:rPr>
        <w:t>javeWeb</w:t>
      </w:r>
      <w:r w:rsidRPr="00B93577">
        <w:rPr>
          <w:rFonts w:hint="eastAsia"/>
        </w:rPr>
        <w:t>项目时可能出现的问题</w:t>
      </w:r>
    </w:p>
    <w:p w:rsidR="00744538" w:rsidRDefault="00744538" w:rsidP="0074453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直接拷贝</w:t>
      </w:r>
      <w:r>
        <w:rPr>
          <w:rFonts w:hint="eastAsia"/>
        </w:rPr>
        <w:t>javeweb</w:t>
      </w:r>
      <w:r>
        <w:rPr>
          <w:rFonts w:hint="eastAsia"/>
        </w:rPr>
        <w:t>项目时它的</w:t>
      </w:r>
      <w:r>
        <w:rPr>
          <w:rFonts w:hint="eastAsia"/>
        </w:rPr>
        <w:t xml:space="preserve">web context-root </w:t>
      </w:r>
      <w:r>
        <w:rPr>
          <w:rFonts w:hint="eastAsia"/>
        </w:rPr>
        <w:t>路径可能没改：</w:t>
      </w:r>
    </w:p>
    <w:p w:rsidR="00744538" w:rsidRDefault="00744538" w:rsidP="00744538">
      <w:pPr>
        <w:rPr>
          <w:rFonts w:hint="eastAsia"/>
        </w:rPr>
      </w:pPr>
      <w:r>
        <w:rPr>
          <w:rFonts w:hint="eastAsia"/>
        </w:rPr>
        <w:t>解决办法：</w:t>
      </w:r>
    </w:p>
    <w:p w:rsidR="00744538" w:rsidRDefault="00744538" w:rsidP="00744538">
      <w:pPr>
        <w:rPr>
          <w:rFonts w:hint="eastAsia"/>
        </w:rPr>
      </w:pPr>
      <w:r>
        <w:rPr>
          <w:rFonts w:hint="eastAsia"/>
        </w:rPr>
        <w:t>首选项</w:t>
      </w:r>
      <w:r>
        <w:rPr>
          <w:rFonts w:hint="eastAsia"/>
        </w:rPr>
        <w:t>-&gt;myeclipse-&gt;web-&gt;</w:t>
      </w:r>
      <w:r>
        <w:rPr>
          <w:rFonts w:hint="eastAsia"/>
        </w:rPr>
        <w:t>把</w:t>
      </w:r>
      <w:r>
        <w:rPr>
          <w:rFonts w:hint="eastAsia"/>
        </w:rPr>
        <w:t>web context-root</w:t>
      </w:r>
      <w:r>
        <w:rPr>
          <w:rFonts w:hint="eastAsia"/>
        </w:rPr>
        <w:t>改为当前项目名</w:t>
      </w:r>
    </w:p>
    <w:p w:rsidR="00744538" w:rsidRDefault="00744538" w:rsidP="00744538"/>
    <w:p w:rsidR="00744538" w:rsidRDefault="00744538" w:rsidP="00744538">
      <w:pPr>
        <w:rPr>
          <w:rFonts w:hint="eastAsia"/>
        </w:rPr>
      </w:pPr>
      <w:r>
        <w:rPr>
          <w:rFonts w:hint="eastAsia"/>
        </w:rPr>
        <w:t>2.jdk</w:t>
      </w:r>
      <w:r>
        <w:rPr>
          <w:rFonts w:hint="eastAsia"/>
        </w:rPr>
        <w:t>问题</w:t>
      </w:r>
    </w:p>
    <w:p w:rsidR="00744538" w:rsidRDefault="00744538" w:rsidP="00744538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引用的</w:t>
      </w:r>
      <w:r>
        <w:rPr>
          <w:rFonts w:hint="eastAsia"/>
        </w:rPr>
        <w:t>jre</w:t>
      </w:r>
      <w:r>
        <w:rPr>
          <w:rFonts w:hint="eastAsia"/>
        </w:rPr>
        <w:t>包出现问题</w:t>
      </w:r>
    </w:p>
    <w:p w:rsidR="00744538" w:rsidRDefault="00744538" w:rsidP="00744538">
      <w:pPr>
        <w:rPr>
          <w:rFonts w:hint="eastAsia"/>
        </w:rPr>
      </w:pPr>
      <w:r>
        <w:rPr>
          <w:rFonts w:hint="eastAsia"/>
        </w:rPr>
        <w:t>解决办法：把当前的</w:t>
      </w:r>
      <w:r>
        <w:rPr>
          <w:rFonts w:hint="eastAsia"/>
        </w:rPr>
        <w:t>jre</w:t>
      </w:r>
      <w:r>
        <w:rPr>
          <w:rFonts w:hint="eastAsia"/>
        </w:rPr>
        <w:t>包从项目中移除</w:t>
      </w:r>
      <w:r>
        <w:rPr>
          <w:rFonts w:hint="eastAsia"/>
        </w:rPr>
        <w:t xml:space="preserve"> </w:t>
      </w:r>
      <w:r>
        <w:rPr>
          <w:rFonts w:hint="eastAsia"/>
        </w:rPr>
        <w:t>在添加当前可用的</w:t>
      </w:r>
      <w:r>
        <w:rPr>
          <w:rFonts w:hint="eastAsia"/>
        </w:rPr>
        <w:t>jre</w:t>
      </w:r>
      <w:r>
        <w:rPr>
          <w:rFonts w:hint="eastAsia"/>
        </w:rPr>
        <w:t>包</w:t>
      </w:r>
    </w:p>
    <w:p w:rsidR="00744538" w:rsidRDefault="00744538" w:rsidP="0074453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项目的</w:t>
      </w:r>
      <w:r>
        <w:rPr>
          <w:rFonts w:hint="eastAsia"/>
        </w:rPr>
        <w:t>jdk</w:t>
      </w:r>
      <w:r>
        <w:rPr>
          <w:rFonts w:hint="eastAsia"/>
        </w:rPr>
        <w:t>编译级别问题</w:t>
      </w:r>
    </w:p>
    <w:p w:rsidR="00744538" w:rsidRDefault="00744538" w:rsidP="00744538">
      <w:pPr>
        <w:rPr>
          <w:rFonts w:hint="eastAsia"/>
        </w:rPr>
      </w:pPr>
      <w:r>
        <w:rPr>
          <w:rFonts w:hint="eastAsia"/>
        </w:rPr>
        <w:t>解决办法：</w:t>
      </w:r>
      <w:r>
        <w:rPr>
          <w:rFonts w:hint="eastAsia"/>
        </w:rPr>
        <w:t>prefence-&gt;java-&gt;complier</w:t>
      </w:r>
    </w:p>
    <w:p w:rsidR="00C05E82" w:rsidRDefault="00744538" w:rsidP="00744538">
      <w:pPr>
        <w:rPr>
          <w:rFonts w:hint="eastAsia"/>
        </w:rPr>
      </w:pPr>
      <w:r>
        <w:rPr>
          <w:rFonts w:hint="eastAsia"/>
        </w:rPr>
        <w:t>c.tomcat</w:t>
      </w:r>
      <w:r>
        <w:rPr>
          <w:rFonts w:hint="eastAsia"/>
        </w:rPr>
        <w:t>的</w:t>
      </w:r>
      <w:r>
        <w:rPr>
          <w:rFonts w:hint="eastAsia"/>
        </w:rPr>
        <w:t>jdk</w:t>
      </w:r>
      <w:r>
        <w:rPr>
          <w:rFonts w:hint="eastAsia"/>
        </w:rPr>
        <w:t>版本问题</w:t>
      </w:r>
    </w:p>
    <w:p w:rsidR="008A2942" w:rsidRDefault="008A2942" w:rsidP="00744538">
      <w:pPr>
        <w:rPr>
          <w:rFonts w:hint="eastAsia"/>
        </w:rPr>
      </w:pPr>
    </w:p>
    <w:p w:rsidR="008A2942" w:rsidRDefault="008A2942" w:rsidP="008A2942">
      <w:pPr>
        <w:pStyle w:val="2"/>
        <w:rPr>
          <w:rFonts w:hint="eastAsia"/>
        </w:rPr>
      </w:pPr>
      <w:r w:rsidRPr="008A2942">
        <w:rPr>
          <w:rFonts w:hint="eastAsia"/>
        </w:rPr>
        <w:t>四个有用的过滤器</w:t>
      </w:r>
    </w:p>
    <w:p w:rsidR="005F24A6" w:rsidRDefault="005F24A6" w:rsidP="00334B3F">
      <w:pPr>
        <w:pStyle w:val="3"/>
        <w:rPr>
          <w:rFonts w:hint="eastAsia"/>
        </w:rPr>
      </w:pPr>
      <w:r>
        <w:rPr>
          <w:rFonts w:hint="eastAsia"/>
        </w:rPr>
        <w:t>使浏览器不缓存页面的过滤器</w:t>
      </w:r>
      <w:r>
        <w:rPr>
          <w:rFonts w:hint="eastAsia"/>
        </w:rPr>
        <w:t xml:space="preserve">    </w:t>
      </w:r>
    </w:p>
    <w:p w:rsidR="005F24A6" w:rsidRDefault="005F24A6" w:rsidP="005F24A6">
      <w:r>
        <w:t xml:space="preserve">import javax.servlet.*;   </w:t>
      </w:r>
    </w:p>
    <w:p w:rsidR="005F24A6" w:rsidRDefault="005F24A6" w:rsidP="005F24A6">
      <w:r>
        <w:t xml:space="preserve">import javax.servlet.http.HttpServletResponse;   </w:t>
      </w:r>
    </w:p>
    <w:p w:rsidR="005F24A6" w:rsidRDefault="005F24A6" w:rsidP="005F24A6">
      <w:r>
        <w:t xml:space="preserve">import java.io.IOException;  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public class ForceNoCacheFilter implements Filter { 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public void doFilter(ServletRequest request, ServletResponse response, FilterChain filterChain) throws IOException, ServletException   </w:t>
      </w:r>
    </w:p>
    <w:p w:rsidR="005F24A6" w:rsidRDefault="005F24A6" w:rsidP="005F24A6">
      <w:r>
        <w:t xml:space="preserve">{   </w:t>
      </w:r>
    </w:p>
    <w:p w:rsidR="005F24A6" w:rsidRDefault="005F24A6" w:rsidP="005F24A6">
      <w:r>
        <w:t xml:space="preserve">    ((HttpServletResponse) response).setHeader("Cache-Control","no-cache");   </w:t>
      </w:r>
    </w:p>
    <w:p w:rsidR="005F24A6" w:rsidRDefault="005F24A6" w:rsidP="005F24A6">
      <w:r>
        <w:t xml:space="preserve">    ((HttpServletResponse) response).setHeader("Pragma","no-cache");   </w:t>
      </w:r>
    </w:p>
    <w:p w:rsidR="005F24A6" w:rsidRDefault="005F24A6" w:rsidP="005F24A6">
      <w:r>
        <w:t xml:space="preserve">    ((HttpServletResponse) response).setDateHeader ("Expires", -1);   </w:t>
      </w:r>
    </w:p>
    <w:p w:rsidR="005F24A6" w:rsidRDefault="005F24A6" w:rsidP="005F24A6">
      <w:r>
        <w:t xml:space="preserve">    filterChain.doFilter(request, response);   </w:t>
      </w:r>
    </w:p>
    <w:p w:rsidR="005F24A6" w:rsidRDefault="005F24A6" w:rsidP="005F24A6">
      <w:r>
        <w:t xml:space="preserve">} 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public void destroy()   </w:t>
      </w:r>
    </w:p>
    <w:p w:rsidR="005F24A6" w:rsidRDefault="005F24A6" w:rsidP="005F24A6">
      <w:r>
        <w:t xml:space="preserve">{   </w:t>
      </w:r>
    </w:p>
    <w:p w:rsidR="005F24A6" w:rsidRDefault="005F24A6" w:rsidP="005F24A6">
      <w:r>
        <w:t xml:space="preserve">} 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      public void init(FilterConfig filterConfig) throws ServletException   </w:t>
      </w:r>
    </w:p>
    <w:p w:rsidR="005F24A6" w:rsidRDefault="005F24A6" w:rsidP="005F24A6">
      <w:r>
        <w:t xml:space="preserve">{   </w:t>
      </w:r>
    </w:p>
    <w:p w:rsidR="005F24A6" w:rsidRDefault="005F24A6" w:rsidP="005F24A6">
      <w:r>
        <w:t xml:space="preserve">}   </w:t>
      </w:r>
    </w:p>
    <w:p w:rsidR="005F24A6" w:rsidRDefault="005F24A6" w:rsidP="005F24A6">
      <w:r>
        <w:t xml:space="preserve">}   </w:t>
      </w:r>
    </w:p>
    <w:p w:rsidR="005F24A6" w:rsidRDefault="005F24A6" w:rsidP="005F24A6">
      <w:r>
        <w:t xml:space="preserve">  </w:t>
      </w:r>
    </w:p>
    <w:p w:rsidR="005F24A6" w:rsidRDefault="005F24A6" w:rsidP="00F93CF5">
      <w:pPr>
        <w:pStyle w:val="3"/>
        <w:rPr>
          <w:rFonts w:hint="eastAsia"/>
        </w:rPr>
      </w:pPr>
      <w:r>
        <w:rPr>
          <w:rFonts w:hint="eastAsia"/>
        </w:rPr>
        <w:t>检测用户是否登陆的过滤器</w:t>
      </w:r>
      <w:r>
        <w:rPr>
          <w:rFonts w:hint="eastAsia"/>
        </w:rPr>
        <w:t xml:space="preserve"> 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import javax.servlet.*;   </w:t>
      </w:r>
    </w:p>
    <w:p w:rsidR="005F24A6" w:rsidRDefault="005F24A6" w:rsidP="005F24A6">
      <w:r>
        <w:t xml:space="preserve">import javax.servlet.http.HttpServletRequest;   </w:t>
      </w:r>
    </w:p>
    <w:p w:rsidR="005F24A6" w:rsidRDefault="005F24A6" w:rsidP="005F24A6">
      <w:r>
        <w:t xml:space="preserve">import javax.servlet.http.HttpServletResponse;   </w:t>
      </w:r>
    </w:p>
    <w:p w:rsidR="005F24A6" w:rsidRDefault="005F24A6" w:rsidP="005F24A6">
      <w:r>
        <w:t xml:space="preserve">import javax.servlet.http.HttpSession;   </w:t>
      </w:r>
    </w:p>
    <w:p w:rsidR="005F24A6" w:rsidRDefault="005F24A6" w:rsidP="005F24A6">
      <w:r>
        <w:t xml:space="preserve">import java.util.List;   </w:t>
      </w:r>
    </w:p>
    <w:p w:rsidR="005F24A6" w:rsidRDefault="005F24A6" w:rsidP="005F24A6">
      <w:r>
        <w:t xml:space="preserve">import java.util.ArrayList;   </w:t>
      </w:r>
    </w:p>
    <w:p w:rsidR="005F24A6" w:rsidRDefault="005F24A6" w:rsidP="005F24A6">
      <w:r>
        <w:t xml:space="preserve">import java.util.StringTokenizer;   </w:t>
      </w:r>
    </w:p>
    <w:p w:rsidR="005F24A6" w:rsidRDefault="005F24A6" w:rsidP="005F24A6">
      <w:r>
        <w:lastRenderedPageBreak/>
        <w:t xml:space="preserve">import java.io.IOException; 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public class CheckLoginFilter   </w:t>
      </w:r>
    </w:p>
    <w:p w:rsidR="005F24A6" w:rsidRDefault="005F24A6" w:rsidP="005F24A6">
      <w:r>
        <w:t xml:space="preserve">implements Filter   </w:t>
      </w:r>
    </w:p>
    <w:p w:rsidR="005F24A6" w:rsidRDefault="005F24A6" w:rsidP="005F24A6">
      <w:r>
        <w:t xml:space="preserve">{   </w:t>
      </w:r>
    </w:p>
    <w:p w:rsidR="005F24A6" w:rsidRDefault="005F24A6" w:rsidP="005F24A6">
      <w:r>
        <w:t xml:space="preserve">      protected FilterConfig filterConfig = null;   </w:t>
      </w:r>
    </w:p>
    <w:p w:rsidR="005F24A6" w:rsidRDefault="005F24A6" w:rsidP="005F24A6">
      <w:r>
        <w:t xml:space="preserve">      private String redirectURL = null;   </w:t>
      </w:r>
    </w:p>
    <w:p w:rsidR="005F24A6" w:rsidRDefault="005F24A6" w:rsidP="005F24A6">
      <w:r>
        <w:t xml:space="preserve">      private List notCheckURLList = new ArrayList();   </w:t>
      </w:r>
    </w:p>
    <w:p w:rsidR="005F24A6" w:rsidRDefault="005F24A6" w:rsidP="005F24A6">
      <w:r>
        <w:t xml:space="preserve">      private String sessionKey = null;    </w:t>
      </w:r>
    </w:p>
    <w:p w:rsidR="005F24A6" w:rsidRDefault="005F24A6" w:rsidP="005F24A6"/>
    <w:p w:rsidR="005F24A6" w:rsidRDefault="005F24A6" w:rsidP="005F24A6">
      <w:r>
        <w:t xml:space="preserve">public void doFilter(ServletRequest servletRequest, ServletResponse servletResponse, FilterChain filterChain) throws IOException, ServletException   </w:t>
      </w:r>
    </w:p>
    <w:p w:rsidR="005F24A6" w:rsidRDefault="005F24A6" w:rsidP="005F24A6"/>
    <w:p w:rsidR="005F24A6" w:rsidRDefault="005F24A6" w:rsidP="005F24A6">
      <w:r>
        <w:t xml:space="preserve">{   </w:t>
      </w:r>
    </w:p>
    <w:p w:rsidR="005F24A6" w:rsidRDefault="005F24A6" w:rsidP="005F24A6">
      <w:r>
        <w:t xml:space="preserve">    HttpServletRequest request = (HttpServletRequest) servletRequest;   </w:t>
      </w:r>
    </w:p>
    <w:p w:rsidR="005F24A6" w:rsidRDefault="005F24A6" w:rsidP="005F24A6">
      <w:r>
        <w:t xml:space="preserve">    HttpServletResponse response = (HttpServletResponse) servletResponse; 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     HttpSession session = request.getSession();   </w:t>
      </w:r>
    </w:p>
    <w:p w:rsidR="005F24A6" w:rsidRDefault="005F24A6" w:rsidP="005F24A6">
      <w:r>
        <w:t xml:space="preserve">    if(sessionKey == null)   </w:t>
      </w:r>
    </w:p>
    <w:p w:rsidR="005F24A6" w:rsidRDefault="005F24A6" w:rsidP="005F24A6">
      <w:r>
        <w:t xml:space="preserve">    {   </w:t>
      </w:r>
    </w:p>
    <w:p w:rsidR="005F24A6" w:rsidRDefault="005F24A6" w:rsidP="005F24A6">
      <w:r>
        <w:t xml:space="preserve">     filterChain.doFilter(request, response);   </w:t>
      </w:r>
    </w:p>
    <w:p w:rsidR="005F24A6" w:rsidRDefault="005F24A6" w:rsidP="005F24A6">
      <w:r>
        <w:t xml:space="preserve">     return;   </w:t>
      </w:r>
    </w:p>
    <w:p w:rsidR="005F24A6" w:rsidRDefault="005F24A6" w:rsidP="005F24A6">
      <w:r>
        <w:t xml:space="preserve">    }   </w:t>
      </w:r>
    </w:p>
    <w:p w:rsidR="005F24A6" w:rsidRDefault="005F24A6" w:rsidP="005F24A6">
      <w:r>
        <w:t xml:space="preserve">    if((!checkRequestURIIntNotFilterList(request)) &amp;&amp; session.getAttribute(sessionKey) == null)   </w:t>
      </w:r>
    </w:p>
    <w:p w:rsidR="005F24A6" w:rsidRDefault="005F24A6" w:rsidP="005F24A6">
      <w:r>
        <w:t xml:space="preserve">    {   </w:t>
      </w:r>
    </w:p>
    <w:p w:rsidR="005F24A6" w:rsidRDefault="005F24A6" w:rsidP="005F24A6">
      <w:r>
        <w:t xml:space="preserve">     response.sendRedirect(request.getContextPath() + redirectURL);   </w:t>
      </w:r>
    </w:p>
    <w:p w:rsidR="005F24A6" w:rsidRDefault="005F24A6" w:rsidP="005F24A6">
      <w:r>
        <w:t xml:space="preserve">     return;   </w:t>
      </w:r>
    </w:p>
    <w:p w:rsidR="005F24A6" w:rsidRDefault="005F24A6" w:rsidP="005F24A6">
      <w:r>
        <w:t xml:space="preserve">    }   </w:t>
      </w:r>
    </w:p>
    <w:p w:rsidR="005F24A6" w:rsidRDefault="005F24A6" w:rsidP="005F24A6">
      <w:r>
        <w:t xml:space="preserve">    filterChain.doFilter(servletRequest, servletResponse);   </w:t>
      </w:r>
    </w:p>
    <w:p w:rsidR="005F24A6" w:rsidRDefault="005F24A6" w:rsidP="005F24A6">
      <w:r>
        <w:t xml:space="preserve">} 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public void destroy()   </w:t>
      </w:r>
    </w:p>
    <w:p w:rsidR="005F24A6" w:rsidRDefault="005F24A6" w:rsidP="005F24A6">
      <w:r>
        <w:t xml:space="preserve">{   </w:t>
      </w:r>
    </w:p>
    <w:p w:rsidR="005F24A6" w:rsidRDefault="005F24A6" w:rsidP="005F24A6">
      <w:r>
        <w:t xml:space="preserve">    notCheckURLList.clear();   </w:t>
      </w:r>
    </w:p>
    <w:p w:rsidR="005F24A6" w:rsidRDefault="005F24A6" w:rsidP="005F24A6">
      <w:r>
        <w:t xml:space="preserve">} 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private boolean checkRequestURIIntNotFilterList(HttpServletRequest request)   </w:t>
      </w:r>
    </w:p>
    <w:p w:rsidR="005F24A6" w:rsidRDefault="005F24A6" w:rsidP="005F24A6">
      <w:r>
        <w:t xml:space="preserve">{   </w:t>
      </w:r>
    </w:p>
    <w:p w:rsidR="005F24A6" w:rsidRDefault="005F24A6" w:rsidP="005F24A6">
      <w:r>
        <w:t xml:space="preserve">    String uri = request.getServletPath() + (request.getPathInfo() == null ? "" : request.getPathInfo());   </w:t>
      </w:r>
    </w:p>
    <w:p w:rsidR="005F24A6" w:rsidRDefault="005F24A6" w:rsidP="005F24A6">
      <w:r>
        <w:t xml:space="preserve">    return notCheckURLList.contains(uri);   </w:t>
      </w:r>
    </w:p>
    <w:p w:rsidR="005F24A6" w:rsidRDefault="005F24A6" w:rsidP="005F24A6">
      <w:r>
        <w:t xml:space="preserve">} 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lastRenderedPageBreak/>
        <w:t xml:space="preserve">public void init(FilterConfig filterConfig) throws ServletException   </w:t>
      </w:r>
    </w:p>
    <w:p w:rsidR="005F24A6" w:rsidRDefault="005F24A6" w:rsidP="005F24A6">
      <w:r>
        <w:t xml:space="preserve">{   </w:t>
      </w:r>
    </w:p>
    <w:p w:rsidR="005F24A6" w:rsidRDefault="005F24A6" w:rsidP="005F24A6">
      <w:r>
        <w:t xml:space="preserve">    this.filterConfig = filterConfig;   </w:t>
      </w:r>
    </w:p>
    <w:p w:rsidR="005F24A6" w:rsidRDefault="005F24A6" w:rsidP="005F24A6">
      <w:r>
        <w:t xml:space="preserve">    redirectURL = filterConfig.getInitParameter("redirectURL");   </w:t>
      </w:r>
    </w:p>
    <w:p w:rsidR="005F24A6" w:rsidRDefault="005F24A6" w:rsidP="005F24A6">
      <w:r>
        <w:t xml:space="preserve">    sessionKey = filterConfig.getInitParameter("checkSessionKey"); 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    String notCheckURLListStr = filterConfig.getInitParameter("notCheckURLList"); 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    if(notCheckURLListStr != null)   </w:t>
      </w:r>
    </w:p>
    <w:p w:rsidR="005F24A6" w:rsidRDefault="005F24A6" w:rsidP="005F24A6">
      <w:r>
        <w:t xml:space="preserve">    {   </w:t>
      </w:r>
    </w:p>
    <w:p w:rsidR="005F24A6" w:rsidRDefault="005F24A6" w:rsidP="005F24A6">
      <w:r>
        <w:t xml:space="preserve">     StringTokenizer st = new StringTokenizer(notCheckURLListStr, ";");   </w:t>
      </w:r>
    </w:p>
    <w:p w:rsidR="005F24A6" w:rsidRDefault="005F24A6" w:rsidP="005F24A6">
      <w:r>
        <w:t xml:space="preserve">     notCheckURLList.clear();   </w:t>
      </w:r>
    </w:p>
    <w:p w:rsidR="005F24A6" w:rsidRDefault="005F24A6" w:rsidP="005F24A6">
      <w:r>
        <w:t xml:space="preserve">     while(st.hasMoreTokens())   </w:t>
      </w:r>
    </w:p>
    <w:p w:rsidR="005F24A6" w:rsidRDefault="005F24A6" w:rsidP="005F24A6">
      <w:r>
        <w:t xml:space="preserve">     {   </w:t>
      </w:r>
    </w:p>
    <w:p w:rsidR="005F24A6" w:rsidRDefault="005F24A6" w:rsidP="005F24A6"/>
    <w:p w:rsidR="005F24A6" w:rsidRDefault="005F24A6" w:rsidP="005F24A6">
      <w:r>
        <w:t xml:space="preserve">   notCheckURLList.add(st.nextToken());   </w:t>
      </w:r>
    </w:p>
    <w:p w:rsidR="005F24A6" w:rsidRDefault="005F24A6" w:rsidP="005F24A6">
      <w:r>
        <w:t xml:space="preserve">     }   </w:t>
      </w:r>
    </w:p>
    <w:p w:rsidR="005F24A6" w:rsidRDefault="005F24A6" w:rsidP="005F24A6">
      <w:r>
        <w:t xml:space="preserve">    }   </w:t>
      </w:r>
    </w:p>
    <w:p w:rsidR="005F24A6" w:rsidRDefault="005F24A6" w:rsidP="005F24A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源动力</w:t>
      </w:r>
      <w:r>
        <w:rPr>
          <w:rFonts w:hint="eastAsia"/>
        </w:rPr>
        <w:t>,java</w:t>
      </w:r>
      <w:r>
        <w:rPr>
          <w:rFonts w:hint="eastAsia"/>
        </w:rPr>
        <w:t>开源社区</w:t>
      </w:r>
      <w:r>
        <w:rPr>
          <w:rFonts w:hint="eastAsia"/>
        </w:rPr>
        <w:t xml:space="preserve">,http://www.web-java.com </w:t>
      </w:r>
    </w:p>
    <w:p w:rsidR="005F24A6" w:rsidRDefault="005F24A6" w:rsidP="005F24A6">
      <w:r>
        <w:t xml:space="preserve">}   </w:t>
      </w:r>
    </w:p>
    <w:p w:rsidR="005F24A6" w:rsidRDefault="005F24A6" w:rsidP="005F24A6">
      <w:r>
        <w:t xml:space="preserve">}   </w:t>
      </w:r>
    </w:p>
    <w:p w:rsidR="005F24A6" w:rsidRDefault="005F24A6" w:rsidP="005F24A6">
      <w:r>
        <w:t xml:space="preserve">  </w:t>
      </w:r>
    </w:p>
    <w:p w:rsidR="005F24A6" w:rsidRDefault="005F24A6" w:rsidP="004B72D7">
      <w:pPr>
        <w:pStyle w:val="3"/>
        <w:rPr>
          <w:rFonts w:hint="eastAsia"/>
        </w:rPr>
      </w:pPr>
      <w:r>
        <w:rPr>
          <w:rFonts w:hint="eastAsia"/>
        </w:rPr>
        <w:t>字符编码的过滤器</w:t>
      </w:r>
      <w:r>
        <w:rPr>
          <w:rFonts w:hint="eastAsia"/>
        </w:rPr>
        <w:t xml:space="preserve"> 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import javax.servlet.*;   </w:t>
      </w:r>
    </w:p>
    <w:p w:rsidR="005F24A6" w:rsidRDefault="005F24A6" w:rsidP="005F24A6">
      <w:r>
        <w:t xml:space="preserve">import java.io.IOException; 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public class CharacterEncodingFilter   </w:t>
      </w:r>
    </w:p>
    <w:p w:rsidR="005F24A6" w:rsidRDefault="005F24A6" w:rsidP="005F24A6">
      <w:r>
        <w:t xml:space="preserve">implements Filter   </w:t>
      </w:r>
    </w:p>
    <w:p w:rsidR="005F24A6" w:rsidRDefault="005F24A6" w:rsidP="005F24A6">
      <w:r>
        <w:t xml:space="preserve">{   </w:t>
      </w:r>
    </w:p>
    <w:p w:rsidR="005F24A6" w:rsidRDefault="005F24A6" w:rsidP="005F24A6">
      <w:r>
        <w:t xml:space="preserve">protected FilterConfig filterConfig = null;   </w:t>
      </w:r>
    </w:p>
    <w:p w:rsidR="005F24A6" w:rsidRDefault="005F24A6" w:rsidP="005F24A6">
      <w:r>
        <w:t xml:space="preserve">protected String encoding = ""; 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public void doFilter(ServletRequest servletRequest, ServletResponse servletResponse, FilterChain filterChain) throws IOException, ServletException   </w:t>
      </w:r>
    </w:p>
    <w:p w:rsidR="005F24A6" w:rsidRDefault="005F24A6" w:rsidP="005F24A6">
      <w:r>
        <w:t xml:space="preserve">{   </w:t>
      </w:r>
    </w:p>
    <w:p w:rsidR="005F24A6" w:rsidRDefault="005F24A6" w:rsidP="005F24A6">
      <w:r>
        <w:t xml:space="preserve">          if(encoding != null)   </w:t>
      </w:r>
    </w:p>
    <w:p w:rsidR="005F24A6" w:rsidRDefault="005F24A6" w:rsidP="005F24A6">
      <w:r>
        <w:t xml:space="preserve">           servletRequest.setCharacterEncoding(encoding);   </w:t>
      </w:r>
    </w:p>
    <w:p w:rsidR="005F24A6" w:rsidRDefault="005F24A6" w:rsidP="005F24A6">
      <w:r>
        <w:t xml:space="preserve">          filterChain.doFilter(servletRequest, servletResponse);   </w:t>
      </w:r>
    </w:p>
    <w:p w:rsidR="005F24A6" w:rsidRDefault="005F24A6" w:rsidP="005F24A6">
      <w:r>
        <w:t xml:space="preserve">} 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lastRenderedPageBreak/>
        <w:t xml:space="preserve">public void destroy()   </w:t>
      </w:r>
    </w:p>
    <w:p w:rsidR="005F24A6" w:rsidRDefault="005F24A6" w:rsidP="005F24A6">
      <w:r>
        <w:t xml:space="preserve">{   </w:t>
      </w:r>
    </w:p>
    <w:p w:rsidR="005F24A6" w:rsidRDefault="005F24A6" w:rsidP="005F24A6">
      <w:r>
        <w:t xml:space="preserve">    filterConfig = null;   </w:t>
      </w:r>
    </w:p>
    <w:p w:rsidR="005F24A6" w:rsidRDefault="005F24A6" w:rsidP="005F24A6">
      <w:r>
        <w:t xml:space="preserve">    encoding = null;   </w:t>
      </w:r>
    </w:p>
    <w:p w:rsidR="005F24A6" w:rsidRDefault="005F24A6" w:rsidP="005F24A6">
      <w:r>
        <w:t xml:space="preserve">} 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      public void init(FilterConfig filterConfig) throws ServletException   </w:t>
      </w:r>
    </w:p>
    <w:p w:rsidR="005F24A6" w:rsidRDefault="005F24A6" w:rsidP="005F24A6">
      <w:r>
        <w:t xml:space="preserve">{   </w:t>
      </w:r>
    </w:p>
    <w:p w:rsidR="005F24A6" w:rsidRDefault="005F24A6" w:rsidP="005F24A6">
      <w:r>
        <w:t xml:space="preserve">           this.filterConfig = filterConfig;   </w:t>
      </w:r>
    </w:p>
    <w:p w:rsidR="005F24A6" w:rsidRDefault="005F24A6" w:rsidP="005F24A6">
      <w:r>
        <w:t xml:space="preserve">          this.encoding = filterConfig.getInitParameter("encoding"); 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}   </w:t>
      </w:r>
    </w:p>
    <w:p w:rsidR="005F24A6" w:rsidRDefault="005F24A6" w:rsidP="005F24A6">
      <w:r>
        <w:t xml:space="preserve">}   </w:t>
      </w:r>
    </w:p>
    <w:p w:rsidR="005F24A6" w:rsidRDefault="005F24A6" w:rsidP="005F24A6">
      <w:r>
        <w:t xml:space="preserve">  </w:t>
      </w:r>
    </w:p>
    <w:p w:rsidR="005F24A6" w:rsidRDefault="005F24A6" w:rsidP="005F24A6">
      <w:pPr>
        <w:pStyle w:val="3"/>
        <w:rPr>
          <w:rFonts w:hint="eastAsia"/>
        </w:rPr>
      </w:pPr>
      <w:r>
        <w:rPr>
          <w:rFonts w:hint="eastAsia"/>
        </w:rPr>
        <w:t>资源保护过滤器</w:t>
      </w:r>
      <w:r>
        <w:rPr>
          <w:rFonts w:hint="eastAsia"/>
        </w:rPr>
        <w:t xml:space="preserve"> 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package catalog.view.util; 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import javax.servlet.Filter;   </w:t>
      </w:r>
    </w:p>
    <w:p w:rsidR="005F24A6" w:rsidRDefault="005F24A6" w:rsidP="005F24A6">
      <w:r>
        <w:t xml:space="preserve">import javax.servlet.FilterConfig;   </w:t>
      </w:r>
    </w:p>
    <w:p w:rsidR="005F24A6" w:rsidRDefault="005F24A6" w:rsidP="005F24A6">
      <w:r>
        <w:t xml:space="preserve">import javax.servlet.ServletRequest;   </w:t>
      </w:r>
    </w:p>
    <w:p w:rsidR="005F24A6" w:rsidRDefault="005F24A6" w:rsidP="005F24A6">
      <w:r>
        <w:t xml:space="preserve">import javax.servlet.ServletResponse;   </w:t>
      </w:r>
    </w:p>
    <w:p w:rsidR="005F24A6" w:rsidRDefault="005F24A6" w:rsidP="005F24A6">
      <w:r>
        <w:t xml:space="preserve">import javax.servlet.FilterChain;   </w:t>
      </w:r>
    </w:p>
    <w:p w:rsidR="005F24A6" w:rsidRDefault="005F24A6" w:rsidP="005F24A6">
      <w:r>
        <w:t xml:space="preserve">import javax.servlet.ServletException;   </w:t>
      </w:r>
    </w:p>
    <w:p w:rsidR="005F24A6" w:rsidRDefault="005F24A6" w:rsidP="005F24A6">
      <w:r>
        <w:t xml:space="preserve">import javax.servlet.http.HttpServletRequest;   </w:t>
      </w:r>
    </w:p>
    <w:p w:rsidR="005F24A6" w:rsidRDefault="005F24A6" w:rsidP="005F24A6">
      <w:r>
        <w:t xml:space="preserve">import java.io.IOException;   </w:t>
      </w:r>
    </w:p>
    <w:p w:rsidR="005F24A6" w:rsidRDefault="005F24A6" w:rsidP="005F24A6">
      <w:r>
        <w:t xml:space="preserve">import java.util.Iterator;   </w:t>
      </w:r>
    </w:p>
    <w:p w:rsidR="005F24A6" w:rsidRDefault="005F24A6" w:rsidP="005F24A6">
      <w:r>
        <w:t xml:space="preserve">import java.util.Set;   </w:t>
      </w:r>
    </w:p>
    <w:p w:rsidR="005F24A6" w:rsidRDefault="005F24A6" w:rsidP="005F24A6">
      <w:r>
        <w:t xml:space="preserve">import java.util.HashSet; </w:t>
      </w:r>
    </w:p>
    <w:p w:rsidR="005F24A6" w:rsidRDefault="005F24A6" w:rsidP="005F24A6"/>
    <w:p w:rsidR="005F24A6" w:rsidRDefault="005F24A6" w:rsidP="005F24A6">
      <w:r>
        <w:t xml:space="preserve">//   </w:t>
      </w:r>
    </w:p>
    <w:p w:rsidR="005F24A6" w:rsidRDefault="005F24A6" w:rsidP="005F24A6">
      <w:r>
        <w:t xml:space="preserve">import org.apache.commons.logging.Log;   </w:t>
      </w:r>
    </w:p>
    <w:p w:rsidR="005F24A6" w:rsidRDefault="005F24A6" w:rsidP="005F24A6">
      <w:r>
        <w:t xml:space="preserve">import org.apache.commons.logging.LogFactory;  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public class SecurityFilter implements Filter {   </w:t>
      </w:r>
    </w:p>
    <w:p w:rsidR="005F24A6" w:rsidRDefault="005F24A6" w:rsidP="005F24A6">
      <w:r>
        <w:t xml:space="preserve">//the login page uri   </w:t>
      </w:r>
    </w:p>
    <w:p w:rsidR="005F24A6" w:rsidRDefault="005F24A6" w:rsidP="005F24A6">
      <w:r>
        <w:t xml:space="preserve">private static final String LOGIN_PAGE_URI = "login.jsf";   </w:t>
      </w:r>
    </w:p>
    <w:p w:rsidR="005F24A6" w:rsidRDefault="005F24A6" w:rsidP="005F24A6">
      <w:r>
        <w:t xml:space="preserve">    </w:t>
      </w:r>
    </w:p>
    <w:p w:rsidR="005F24A6" w:rsidRDefault="005F24A6" w:rsidP="005F24A6">
      <w:r>
        <w:t xml:space="preserve">//the logger object   </w:t>
      </w:r>
    </w:p>
    <w:p w:rsidR="005F24A6" w:rsidRDefault="005F24A6" w:rsidP="005F24A6">
      <w:r>
        <w:t xml:space="preserve">private Log logger = LogFactory.getLog(this.getClass());   </w:t>
      </w:r>
    </w:p>
    <w:p w:rsidR="005F24A6" w:rsidRDefault="005F24A6" w:rsidP="005F24A6">
      <w:r>
        <w:lastRenderedPageBreak/>
        <w:t xml:space="preserve">    </w:t>
      </w:r>
    </w:p>
    <w:p w:rsidR="005F24A6" w:rsidRDefault="005F24A6" w:rsidP="005F24A6">
      <w:r>
        <w:t xml:space="preserve">//a set of restricted resources   </w:t>
      </w:r>
    </w:p>
    <w:p w:rsidR="005F24A6" w:rsidRDefault="005F24A6" w:rsidP="005F24A6">
      <w:r>
        <w:t xml:space="preserve">private Set restrictedResources;   </w:t>
      </w:r>
    </w:p>
    <w:p w:rsidR="005F24A6" w:rsidRDefault="005F24A6" w:rsidP="005F24A6">
      <w:r>
        <w:t xml:space="preserve">  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public void init(FilterConfig filterConfig) throws ServletException {   </w:t>
      </w:r>
    </w:p>
    <w:p w:rsidR="005F24A6" w:rsidRDefault="005F24A6" w:rsidP="005F24A6">
      <w:r>
        <w:t xml:space="preserve">   this.restrictedResources = new HashSet();   </w:t>
      </w:r>
    </w:p>
    <w:p w:rsidR="005F24A6" w:rsidRDefault="005F24A6" w:rsidP="005F24A6">
      <w:r>
        <w:t xml:space="preserve">   this.restrictedResources.add("/createProduct.jsf");   </w:t>
      </w:r>
    </w:p>
    <w:p w:rsidR="005F24A6" w:rsidRDefault="005F24A6" w:rsidP="005F24A6">
      <w:r>
        <w:t xml:space="preserve">   this.restrictedResources.add("/editProduct.jsf");   </w:t>
      </w:r>
    </w:p>
    <w:p w:rsidR="005F24A6" w:rsidRDefault="005F24A6" w:rsidP="005F24A6">
      <w:r>
        <w:t xml:space="preserve">   this.restrictedResources.add("/productList.jsf");   </w:t>
      </w:r>
    </w:p>
    <w:p w:rsidR="005F24A6" w:rsidRDefault="005F24A6" w:rsidP="005F24A6">
      <w:r>
        <w:t xml:space="preserve">}   </w:t>
      </w:r>
    </w:p>
    <w:p w:rsidR="005F24A6" w:rsidRDefault="005F24A6" w:rsidP="005F24A6">
      <w:r>
        <w:t xml:space="preserve">    </w:t>
      </w:r>
    </w:p>
    <w:p w:rsidR="005F24A6" w:rsidRDefault="005F24A6" w:rsidP="005F24A6">
      <w:r>
        <w:t xml:space="preserve">  </w:t>
      </w:r>
    </w:p>
    <w:p w:rsidR="005F24A6" w:rsidRDefault="005F24A6" w:rsidP="005F24A6">
      <w:r>
        <w:t xml:space="preserve">public void doFilter(ServletRequest req, ServletResponse res, FilterChain chain)   </w:t>
      </w:r>
    </w:p>
    <w:p w:rsidR="005F24A6" w:rsidRDefault="005F24A6" w:rsidP="005F24A6">
      <w:r>
        <w:t xml:space="preserve">    throws IOException, ServletException {   </w:t>
      </w:r>
    </w:p>
    <w:p w:rsidR="005F24A6" w:rsidRDefault="005F24A6" w:rsidP="005F24A6">
      <w:r>
        <w:t xml:space="preserve">   this.logger.debug("doFilter");   </w:t>
      </w:r>
    </w:p>
    <w:p w:rsidR="005F24A6" w:rsidRDefault="005F24A6" w:rsidP="005F24A6">
      <w:r>
        <w:t xml:space="preserve">     </w:t>
      </w:r>
    </w:p>
    <w:p w:rsidR="005F24A6" w:rsidRDefault="005F24A6" w:rsidP="005F24A6">
      <w:r>
        <w:t xml:space="preserve">   String contextPath = ((HttpServletRequest)req).getContextPath();   </w:t>
      </w:r>
    </w:p>
    <w:p w:rsidR="005F24A6" w:rsidRDefault="005F24A6" w:rsidP="005F24A6">
      <w:r>
        <w:t xml:space="preserve">   String requestUri = ((HttpServletRequest)req).getRequestURI();   </w:t>
      </w:r>
    </w:p>
    <w:p w:rsidR="005F24A6" w:rsidRDefault="005F24A6" w:rsidP="005F24A6">
      <w:r>
        <w:t xml:space="preserve">     </w:t>
      </w:r>
    </w:p>
    <w:p w:rsidR="005F24A6" w:rsidRDefault="005F24A6" w:rsidP="005F24A6">
      <w:r>
        <w:t xml:space="preserve">   this.logger.debug("contextPath = " + contextPath);   </w:t>
      </w:r>
    </w:p>
    <w:p w:rsidR="005F24A6" w:rsidRDefault="005F24A6" w:rsidP="005F24A6">
      <w:r>
        <w:t xml:space="preserve">   this.logger.debug("requestUri = " + requestUri);   </w:t>
      </w:r>
    </w:p>
    <w:p w:rsidR="005F24A6" w:rsidRDefault="005F24A6" w:rsidP="005F24A6">
      <w:r>
        <w:t xml:space="preserve">     </w:t>
      </w:r>
    </w:p>
    <w:p w:rsidR="005F24A6" w:rsidRDefault="005F24A6" w:rsidP="005F24A6">
      <w:r>
        <w:t xml:space="preserve">   if (this.contains(requestUri, contextPath) &amp;&amp; !this.authorize((HttpServletRequest)req)) {   </w:t>
      </w:r>
    </w:p>
    <w:p w:rsidR="005F24A6" w:rsidRDefault="005F24A6" w:rsidP="005F24A6">
      <w:r>
        <w:t xml:space="preserve">    this.logger.debug("authorization failed");   </w:t>
      </w:r>
    </w:p>
    <w:p w:rsidR="005F24A6" w:rsidRDefault="005F24A6" w:rsidP="005F24A6">
      <w:r>
        <w:t xml:space="preserve">    ((HttpServletRequest)req).getRequestDispatcher(LOGIN_PAGE_URI).forward(req, res);   </w:t>
      </w:r>
    </w:p>
    <w:p w:rsidR="005F24A6" w:rsidRDefault="005F24A6" w:rsidP="005F24A6">
      <w:r>
        <w:t xml:space="preserve">   }   </w:t>
      </w:r>
    </w:p>
    <w:p w:rsidR="005F24A6" w:rsidRDefault="005F24A6" w:rsidP="005F24A6">
      <w:r>
        <w:t xml:space="preserve">   else {   </w:t>
      </w:r>
    </w:p>
    <w:p w:rsidR="005F24A6" w:rsidRPr="005F24A6" w:rsidRDefault="005F24A6" w:rsidP="005F24A6">
      <w:r>
        <w:t xml:space="preserve">    this.logger.debug("authorization succeeded");  </w:t>
      </w:r>
    </w:p>
    <w:sectPr w:rsidR="005F24A6" w:rsidRPr="005F2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865" w:rsidRDefault="00C64865" w:rsidP="00CB3994">
      <w:r>
        <w:separator/>
      </w:r>
    </w:p>
  </w:endnote>
  <w:endnote w:type="continuationSeparator" w:id="1">
    <w:p w:rsidR="00C64865" w:rsidRDefault="00C64865" w:rsidP="00CB39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865" w:rsidRDefault="00C64865" w:rsidP="00CB3994">
      <w:r>
        <w:separator/>
      </w:r>
    </w:p>
  </w:footnote>
  <w:footnote w:type="continuationSeparator" w:id="1">
    <w:p w:rsidR="00C64865" w:rsidRDefault="00C64865" w:rsidP="00CB39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C"/>
    <w:multiLevelType w:val="multilevel"/>
    <w:tmpl w:val="0000000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000000D"/>
    <w:multiLevelType w:val="multilevel"/>
    <w:tmpl w:val="000000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02D2159"/>
    <w:multiLevelType w:val="multilevel"/>
    <w:tmpl w:val="7316A5F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3994"/>
    <w:rsid w:val="0006657A"/>
    <w:rsid w:val="000C7A56"/>
    <w:rsid w:val="000E03C6"/>
    <w:rsid w:val="00113E81"/>
    <w:rsid w:val="0012748E"/>
    <w:rsid w:val="001B490B"/>
    <w:rsid w:val="00203373"/>
    <w:rsid w:val="00224289"/>
    <w:rsid w:val="00280537"/>
    <w:rsid w:val="00294618"/>
    <w:rsid w:val="00334B3F"/>
    <w:rsid w:val="00353E84"/>
    <w:rsid w:val="0036464C"/>
    <w:rsid w:val="003A25D2"/>
    <w:rsid w:val="00417B03"/>
    <w:rsid w:val="00447213"/>
    <w:rsid w:val="004564B1"/>
    <w:rsid w:val="0046225D"/>
    <w:rsid w:val="004B72D7"/>
    <w:rsid w:val="004E6CED"/>
    <w:rsid w:val="004F2821"/>
    <w:rsid w:val="005F24A6"/>
    <w:rsid w:val="006112BD"/>
    <w:rsid w:val="006360B6"/>
    <w:rsid w:val="007041EE"/>
    <w:rsid w:val="00744538"/>
    <w:rsid w:val="007B4955"/>
    <w:rsid w:val="007E2CEC"/>
    <w:rsid w:val="008A2942"/>
    <w:rsid w:val="0097340D"/>
    <w:rsid w:val="00990754"/>
    <w:rsid w:val="009C14E1"/>
    <w:rsid w:val="00B77E26"/>
    <w:rsid w:val="00B84DC7"/>
    <w:rsid w:val="00B93577"/>
    <w:rsid w:val="00BB0FE4"/>
    <w:rsid w:val="00C05E82"/>
    <w:rsid w:val="00C4261B"/>
    <w:rsid w:val="00C64865"/>
    <w:rsid w:val="00CB3994"/>
    <w:rsid w:val="00CD4565"/>
    <w:rsid w:val="00D76225"/>
    <w:rsid w:val="00DA3AAB"/>
    <w:rsid w:val="00E65544"/>
    <w:rsid w:val="00F619C6"/>
    <w:rsid w:val="00F93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40D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CB399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99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399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399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3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39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3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399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B3994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CB399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B399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39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39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39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qFormat/>
    <w:rsid w:val="00203373"/>
    <w:rPr>
      <w:b/>
      <w:bCs/>
    </w:rPr>
  </w:style>
  <w:style w:type="paragraph" w:styleId="a7">
    <w:name w:val="Normal (Web)"/>
    <w:basedOn w:val="a"/>
    <w:uiPriority w:val="99"/>
    <w:unhideWhenUsed/>
    <w:rsid w:val="001274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360B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360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reetree42.boke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2378</Words>
  <Characters>13556</Characters>
  <Application>Microsoft Office Word</Application>
  <DocSecurity>0</DocSecurity>
  <Lines>112</Lines>
  <Paragraphs>31</Paragraphs>
  <ScaleCrop>false</ScaleCrop>
  <Company>Sky123.Org</Company>
  <LinksUpToDate>false</LinksUpToDate>
  <CharactersWithSpaces>15903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279</cp:revision>
  <dcterms:created xsi:type="dcterms:W3CDTF">2016-04-25T01:09:00Z</dcterms:created>
  <dcterms:modified xsi:type="dcterms:W3CDTF">2016-04-25T02:00:00Z</dcterms:modified>
</cp:coreProperties>
</file>